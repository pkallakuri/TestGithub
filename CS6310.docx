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3207" w:rsidRPr="00F31518" w:rsidRDefault="00613207" w:rsidP="00613207">
      <w:pPr>
        <w:pStyle w:val="Heading1"/>
        <w:tabs>
          <w:tab w:val="clear" w:pos="0"/>
          <w:tab w:val="num" w:pos="432"/>
        </w:tabs>
        <w:spacing w:before="0" w:line="480" w:lineRule="auto"/>
        <w:jc w:val="both"/>
        <w:rPr>
          <w:rFonts w:ascii="Times New Roman" w:hAnsi="Times New Roman" w:cs="Times New Roman"/>
          <w:color w:val="000000"/>
          <w:sz w:val="40"/>
          <w:szCs w:val="40"/>
        </w:rPr>
      </w:pPr>
      <w:r w:rsidRPr="00F31518">
        <w:rPr>
          <w:rFonts w:ascii="Times New Roman" w:hAnsi="Times New Roman" w:cs="Times New Roman"/>
          <w:color w:val="000000"/>
          <w:sz w:val="40"/>
          <w:szCs w:val="40"/>
        </w:rPr>
        <w:t>Design Study - Team 28</w:t>
      </w:r>
    </w:p>
    <w:p w:rsidR="00613207" w:rsidRDefault="00613207" w:rsidP="00613207">
      <w:pPr>
        <w:pStyle w:val="Heading1"/>
        <w:pBdr>
          <w:bottom w:val="single" w:sz="12" w:space="1" w:color="auto"/>
        </w:pBdr>
        <w:tabs>
          <w:tab w:val="clear" w:pos="0"/>
          <w:tab w:val="num" w:pos="1728"/>
        </w:tabs>
        <w:spacing w:before="0" w:line="480" w:lineRule="auto"/>
        <w:jc w:val="both"/>
        <w:rPr>
          <w:rFonts w:ascii="Times New Roman" w:hAnsi="Times New Roman" w:cs="Times New Roman"/>
          <w:color w:val="000000"/>
          <w:sz w:val="32"/>
          <w:szCs w:val="32"/>
        </w:rPr>
      </w:pPr>
      <w:r w:rsidRPr="00F31518">
        <w:rPr>
          <w:rFonts w:ascii="Times New Roman" w:hAnsi="Times New Roman" w:cs="Times New Roman"/>
          <w:color w:val="000000"/>
          <w:sz w:val="32"/>
          <w:szCs w:val="32"/>
        </w:rPr>
        <w:t>Project1: Heated Plate</w:t>
      </w:r>
      <w:r w:rsidR="00933A17">
        <w:rPr>
          <w:rFonts w:ascii="Times New Roman" w:hAnsi="Times New Roman" w:cs="Times New Roman"/>
          <w:color w:val="000000"/>
          <w:sz w:val="32"/>
          <w:szCs w:val="32"/>
        </w:rPr>
        <w:t xml:space="preserve"> – September 21, 2014</w:t>
      </w:r>
      <w:bookmarkStart w:id="0" w:name="_GoBack"/>
      <w:bookmarkEnd w:id="0"/>
    </w:p>
    <w:p w:rsidR="00AA5237" w:rsidRPr="00AA5237" w:rsidRDefault="00AA5237" w:rsidP="00AA5237">
      <w:pPr>
        <w:pStyle w:val="Body"/>
      </w:pPr>
    </w:p>
    <w:p w:rsidR="00613207" w:rsidRPr="00F31518" w:rsidRDefault="00CF1333" w:rsidP="00613207">
      <w:pPr>
        <w:pStyle w:val="Heading2"/>
        <w:numPr>
          <w:ilvl w:val="0"/>
          <w:numId w:val="0"/>
        </w:numPr>
        <w:spacing w:before="360" w:after="80"/>
        <w:jc w:val="both"/>
        <w:rPr>
          <w:rFonts w:ascii="Times New Roman" w:hAnsi="Times New Roman" w:cs="Times New Roman"/>
          <w:color w:val="auto"/>
          <w:sz w:val="28"/>
          <w:szCs w:val="28"/>
        </w:rPr>
      </w:pPr>
      <w:r>
        <w:rPr>
          <w:rFonts w:ascii="Times New Roman" w:hAnsi="Times New Roman" w:cs="Times New Roman"/>
          <w:sz w:val="28"/>
          <w:szCs w:val="28"/>
        </w:rPr>
        <w:t xml:space="preserve">A. </w:t>
      </w:r>
      <w:r w:rsidR="00613207" w:rsidRPr="00F31518">
        <w:rPr>
          <w:rFonts w:ascii="Times New Roman" w:hAnsi="Times New Roman" w:cs="Times New Roman"/>
          <w:sz w:val="28"/>
          <w:szCs w:val="28"/>
        </w:rPr>
        <w:t>Team 28:</w:t>
      </w:r>
    </w:p>
    <w:tbl>
      <w:tblPr>
        <w:tblW w:w="8431" w:type="dxa"/>
        <w:tblCellMar>
          <w:top w:w="15" w:type="dxa"/>
          <w:left w:w="15" w:type="dxa"/>
          <w:bottom w:w="15" w:type="dxa"/>
          <w:right w:w="15" w:type="dxa"/>
        </w:tblCellMar>
        <w:tblLook w:val="04A0" w:firstRow="1" w:lastRow="0" w:firstColumn="1" w:lastColumn="0" w:noHBand="0" w:noVBand="1"/>
      </w:tblPr>
      <w:tblGrid>
        <w:gridCol w:w="2471"/>
        <w:gridCol w:w="2198"/>
        <w:gridCol w:w="3762"/>
      </w:tblGrid>
      <w:tr w:rsidR="00613207" w:rsidRPr="00F31518" w:rsidTr="005000CD">
        <w:trPr>
          <w:trHeight w:val="19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b/>
                <w:bCs/>
                <w:color w:val="000000"/>
                <w:sz w:val="23"/>
                <w:szCs w:val="23"/>
              </w:rPr>
              <w:t>Team-28 Name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b/>
                <w:bCs/>
                <w:color w:val="000000"/>
                <w:sz w:val="23"/>
                <w:szCs w:val="23"/>
              </w:rPr>
              <w:t>Team 28 -GT ID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b/>
                <w:bCs/>
                <w:color w:val="000000"/>
                <w:sz w:val="23"/>
                <w:szCs w:val="23"/>
              </w:rPr>
              <w:t>Email</w:t>
            </w:r>
          </w:p>
        </w:tc>
      </w:tr>
      <w:tr w:rsidR="00613207" w:rsidRPr="00F31518" w:rsidTr="005000CD">
        <w:trPr>
          <w:trHeight w:val="20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Drew Evangelista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rPr>
                <w:b/>
              </w:rPr>
            </w:pPr>
            <w:r w:rsidRPr="00F31518">
              <w:rPr>
                <w:b/>
                <w:color w:val="000000"/>
                <w:sz w:val="23"/>
                <w:szCs w:val="23"/>
              </w:rPr>
              <w:t>gtg829m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drewevangelista@gatech.edu</w:t>
            </w:r>
          </w:p>
        </w:tc>
      </w:tr>
      <w:tr w:rsidR="00613207" w:rsidRPr="00F31518" w:rsidTr="005000CD">
        <w:trPr>
          <w:trHeight w:val="20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Prabhakar Kallakuri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F31518" w:rsidP="005000CD">
            <w:pPr>
              <w:pStyle w:val="NormalWeb"/>
              <w:spacing w:before="0" w:after="0" w:line="0" w:lineRule="atLeast"/>
              <w:jc w:val="both"/>
              <w:rPr>
                <w:b/>
              </w:rPr>
            </w:pPr>
            <w:r w:rsidRPr="00F31518">
              <w:rPr>
                <w:b/>
                <w:color w:val="000000"/>
                <w:sz w:val="23"/>
                <w:szCs w:val="23"/>
              </w:rPr>
              <w:t>pkallakuri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prabhakarkallakuri@gatech.edu</w:t>
            </w:r>
          </w:p>
        </w:tc>
      </w:tr>
      <w:tr w:rsidR="00613207" w:rsidRPr="00F31518" w:rsidTr="005000CD">
        <w:trPr>
          <w:trHeight w:val="20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Michael Landolfi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F31518" w:rsidP="005000CD">
            <w:pPr>
              <w:pStyle w:val="NormalWeb"/>
              <w:spacing w:before="0" w:after="0" w:line="0" w:lineRule="atLeast"/>
              <w:jc w:val="both"/>
              <w:rPr>
                <w:b/>
              </w:rPr>
            </w:pPr>
            <w:r w:rsidRPr="00F31518">
              <w:rPr>
                <w:b/>
                <w:color w:val="000000"/>
                <w:sz w:val="23"/>
                <w:szCs w:val="23"/>
              </w:rPr>
              <w:t>mlandolfi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landolfi@gatech.edu</w:t>
            </w:r>
          </w:p>
        </w:tc>
      </w:tr>
      <w:tr w:rsidR="00613207" w:rsidRPr="00F31518" w:rsidTr="005000CD">
        <w:trPr>
          <w:trHeight w:val="20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David Welker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rPr>
                <w:b/>
              </w:rPr>
            </w:pPr>
            <w:r w:rsidRPr="00F31518">
              <w:rPr>
                <w:b/>
                <w:color w:val="000000"/>
                <w:sz w:val="23"/>
                <w:szCs w:val="23"/>
              </w:rPr>
              <w:t>dwelker3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dwelker3@gatech.edu</w:t>
            </w:r>
          </w:p>
        </w:tc>
      </w:tr>
      <w:tr w:rsidR="00613207" w:rsidRPr="00F31518" w:rsidTr="005000CD">
        <w:trPr>
          <w:trHeight w:val="21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Jeffrey Wishnie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F31518" w:rsidP="005000CD">
            <w:pPr>
              <w:pStyle w:val="NormalWeb"/>
              <w:spacing w:before="0" w:after="0" w:line="0" w:lineRule="atLeast"/>
              <w:jc w:val="both"/>
              <w:rPr>
                <w:b/>
              </w:rPr>
            </w:pPr>
            <w:r w:rsidRPr="00F31518">
              <w:rPr>
                <w:b/>
                <w:color w:val="000000"/>
                <w:sz w:val="23"/>
                <w:szCs w:val="23"/>
              </w:rPr>
              <w:t>jwishnie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13207" w:rsidRPr="00F31518" w:rsidRDefault="00613207" w:rsidP="005000CD">
            <w:pPr>
              <w:pStyle w:val="NormalWeb"/>
              <w:spacing w:before="0" w:after="0" w:line="0" w:lineRule="atLeast"/>
              <w:jc w:val="both"/>
            </w:pPr>
            <w:r w:rsidRPr="00F31518">
              <w:rPr>
                <w:color w:val="000000"/>
                <w:sz w:val="23"/>
                <w:szCs w:val="23"/>
              </w:rPr>
              <w:t>jwishnie@gatech.edu</w:t>
            </w:r>
          </w:p>
        </w:tc>
      </w:tr>
    </w:tbl>
    <w:p w:rsidR="00613207" w:rsidRPr="00F31518" w:rsidRDefault="00613207" w:rsidP="00613207">
      <w:pPr>
        <w:pStyle w:val="Body"/>
        <w:pBdr>
          <w:bottom w:val="single" w:sz="12" w:space="1" w:color="auto"/>
        </w:pBdr>
        <w:spacing w:after="0" w:line="480" w:lineRule="auto"/>
        <w:rPr>
          <w:rFonts w:ascii="Times New Roman" w:eastAsia="Lucida Bright" w:hAnsi="Times New Roman" w:cs="Times New Roman"/>
          <w:b/>
          <w:iCs/>
          <w:sz w:val="28"/>
          <w:szCs w:val="28"/>
        </w:rPr>
      </w:pPr>
    </w:p>
    <w:p w:rsidR="00AA5237" w:rsidRPr="00F31518" w:rsidRDefault="00AA5237" w:rsidP="00613207">
      <w:pPr>
        <w:pStyle w:val="Body"/>
        <w:spacing w:after="0" w:line="480" w:lineRule="auto"/>
        <w:rPr>
          <w:rFonts w:ascii="Times New Roman" w:eastAsia="Lucida Bright" w:hAnsi="Times New Roman" w:cs="Times New Roman"/>
          <w:b/>
          <w:iCs/>
          <w:sz w:val="28"/>
          <w:szCs w:val="28"/>
        </w:rPr>
      </w:pPr>
    </w:p>
    <w:p w:rsidR="00613207" w:rsidRPr="00F31518" w:rsidRDefault="00CF1333" w:rsidP="00613207">
      <w:pPr>
        <w:pStyle w:val="Body"/>
        <w:spacing w:after="0" w:line="480" w:lineRule="auto"/>
        <w:rPr>
          <w:rFonts w:ascii="Times New Roman" w:eastAsia="Lucida Bright" w:hAnsi="Times New Roman" w:cs="Times New Roman"/>
          <w:b/>
          <w:iCs/>
          <w:sz w:val="28"/>
          <w:szCs w:val="28"/>
        </w:rPr>
      </w:pPr>
      <w:r>
        <w:rPr>
          <w:rFonts w:ascii="Times New Roman" w:eastAsia="Lucida Bright" w:hAnsi="Times New Roman" w:cs="Times New Roman"/>
          <w:b/>
          <w:iCs/>
          <w:sz w:val="28"/>
          <w:szCs w:val="28"/>
        </w:rPr>
        <w:t>(Paper is seven pages of text; without images and tables)</w:t>
      </w:r>
    </w:p>
    <w:p w:rsidR="00613207" w:rsidRPr="00F31518" w:rsidRDefault="00613207" w:rsidP="00613207">
      <w:pPr>
        <w:pStyle w:val="Body"/>
        <w:spacing w:after="0" w:line="480" w:lineRule="auto"/>
        <w:rPr>
          <w:rFonts w:ascii="Times New Roman" w:eastAsia="Lucida Bright" w:hAnsi="Times New Roman" w:cs="Times New Roman"/>
          <w:b/>
          <w:iCs/>
          <w:sz w:val="28"/>
          <w:szCs w:val="28"/>
        </w:rPr>
      </w:pPr>
    </w:p>
    <w:p w:rsidR="00613207" w:rsidRPr="00F31518" w:rsidRDefault="00613207" w:rsidP="00613207">
      <w:pPr>
        <w:pStyle w:val="Body"/>
        <w:spacing w:after="0" w:line="480" w:lineRule="auto"/>
        <w:rPr>
          <w:rFonts w:ascii="Times New Roman" w:eastAsia="Lucida Bright" w:hAnsi="Times New Roman" w:cs="Times New Roman"/>
          <w:b/>
          <w:iCs/>
          <w:sz w:val="28"/>
          <w:szCs w:val="28"/>
        </w:rPr>
      </w:pPr>
    </w:p>
    <w:p w:rsidR="00613207" w:rsidRPr="00F31518" w:rsidRDefault="00613207" w:rsidP="00613207">
      <w:pPr>
        <w:pStyle w:val="Body"/>
        <w:spacing w:after="0" w:line="480" w:lineRule="auto"/>
        <w:rPr>
          <w:rFonts w:ascii="Times New Roman" w:eastAsia="Lucida Bright" w:hAnsi="Times New Roman" w:cs="Times New Roman"/>
          <w:b/>
          <w:iCs/>
          <w:sz w:val="28"/>
          <w:szCs w:val="28"/>
        </w:rPr>
      </w:pPr>
    </w:p>
    <w:p w:rsidR="00613207" w:rsidRPr="00F31518" w:rsidRDefault="00613207" w:rsidP="00613207">
      <w:pPr>
        <w:pStyle w:val="Body"/>
        <w:spacing w:after="0" w:line="480" w:lineRule="auto"/>
        <w:rPr>
          <w:rFonts w:ascii="Times New Roman" w:eastAsia="Lucida Bright" w:hAnsi="Times New Roman" w:cs="Times New Roman"/>
          <w:b/>
          <w:iCs/>
          <w:sz w:val="28"/>
          <w:szCs w:val="28"/>
        </w:rPr>
      </w:pPr>
    </w:p>
    <w:p w:rsidR="00613207" w:rsidRPr="00F31518" w:rsidRDefault="00613207" w:rsidP="00613207">
      <w:pPr>
        <w:pStyle w:val="Body"/>
        <w:spacing w:after="0" w:line="480" w:lineRule="auto"/>
        <w:rPr>
          <w:rFonts w:ascii="Times New Roman" w:eastAsia="Lucida Bright" w:hAnsi="Times New Roman" w:cs="Times New Roman"/>
          <w:b/>
          <w:iCs/>
          <w:sz w:val="28"/>
          <w:szCs w:val="28"/>
        </w:rPr>
      </w:pPr>
    </w:p>
    <w:p w:rsidR="00CF1333" w:rsidRDefault="00CF1333">
      <w:pPr>
        <w:rPr>
          <w:rFonts w:eastAsia="Lucida Bright"/>
          <w:b/>
          <w:iCs/>
          <w:color w:val="000000"/>
          <w:sz w:val="28"/>
          <w:szCs w:val="28"/>
        </w:rPr>
      </w:pPr>
      <w:r>
        <w:rPr>
          <w:rFonts w:eastAsia="Lucida Bright"/>
          <w:b/>
          <w:iCs/>
          <w:sz w:val="28"/>
          <w:szCs w:val="28"/>
        </w:rPr>
        <w:br w:type="page"/>
      </w:r>
    </w:p>
    <w:p w:rsidR="00CF1333" w:rsidRDefault="00CF1333" w:rsidP="00613207">
      <w:pPr>
        <w:pStyle w:val="Body"/>
        <w:spacing w:after="0" w:line="480" w:lineRule="auto"/>
        <w:rPr>
          <w:rFonts w:ascii="Times New Roman" w:eastAsia="Lucida Bright" w:hAnsi="Times New Roman" w:cs="Times New Roman"/>
          <w:b/>
          <w:iCs/>
          <w:sz w:val="28"/>
          <w:szCs w:val="28"/>
        </w:rPr>
      </w:pPr>
      <w:r>
        <w:rPr>
          <w:rFonts w:ascii="Times New Roman" w:eastAsia="Lucida Bright" w:hAnsi="Times New Roman" w:cs="Times New Roman"/>
          <w:b/>
          <w:iCs/>
          <w:sz w:val="28"/>
          <w:szCs w:val="28"/>
        </w:rPr>
        <w:lastRenderedPageBreak/>
        <w:t>B. Design Study Methodology</w:t>
      </w:r>
    </w:p>
    <w:p w:rsidR="005000CD" w:rsidRPr="00F31518" w:rsidRDefault="005000CD" w:rsidP="00613207">
      <w:pPr>
        <w:pStyle w:val="Body"/>
        <w:spacing w:after="0" w:line="480" w:lineRule="auto"/>
        <w:rPr>
          <w:rFonts w:ascii="Times New Roman" w:hAnsi="Times New Roman" w:cs="Times New Roman"/>
          <w:sz w:val="24"/>
          <w:szCs w:val="24"/>
        </w:rPr>
      </w:pPr>
      <w:r w:rsidRPr="00F31518">
        <w:rPr>
          <w:rFonts w:ascii="Times New Roman" w:eastAsia="Lucida Bright" w:hAnsi="Times New Roman" w:cs="Times New Roman"/>
          <w:b/>
          <w:iCs/>
          <w:sz w:val="28"/>
          <w:szCs w:val="28"/>
        </w:rPr>
        <w:t>Introduction:</w:t>
      </w:r>
    </w:p>
    <w:p w:rsidR="005000CD" w:rsidRPr="00F31518" w:rsidRDefault="005000CD">
      <w:pPr>
        <w:pStyle w:val="Body"/>
        <w:spacing w:after="0" w:line="480" w:lineRule="auto"/>
        <w:rPr>
          <w:rFonts w:ascii="Times New Roman" w:eastAsia="Lucida Bright" w:hAnsi="Times New Roman" w:cs="Times New Roman"/>
          <w:b/>
          <w:iCs/>
          <w:sz w:val="28"/>
          <w:szCs w:val="28"/>
        </w:rPr>
      </w:pPr>
      <w:r w:rsidRPr="00F31518">
        <w:rPr>
          <w:rFonts w:ascii="Times New Roman" w:eastAsia="Lucida Bright" w:hAnsi="Times New Roman" w:cs="Times New Roman"/>
          <w:iCs/>
          <w:sz w:val="24"/>
          <w:szCs w:val="24"/>
        </w:rPr>
        <w:tab/>
        <w:t>This design study compares four algorithms with respect to their performance, memory usage, and the number of iterations they require to converge.</w:t>
      </w:r>
    </w:p>
    <w:p w:rsidR="005000CD" w:rsidRPr="00F31518" w:rsidRDefault="005000CD">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t>Context</w:t>
      </w:r>
      <w:r w:rsidRPr="00F31518">
        <w:rPr>
          <w:rFonts w:ascii="Times New Roman" w:eastAsia="Lucida Bright" w:hAnsi="Times New Roman" w:cs="Times New Roman"/>
          <w:b/>
          <w:iCs/>
          <w:sz w:val="24"/>
          <w:szCs w:val="24"/>
        </w:rPr>
        <w:t>:</w:t>
      </w:r>
    </w:p>
    <w:p w:rsidR="005000CD" w:rsidRPr="00F31518" w:rsidRDefault="005000CD" w:rsidP="00AA5237">
      <w:pPr>
        <w:pStyle w:val="Body"/>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ab/>
        <w:t xml:space="preserve">The phenomenon underlying this design study is the diffusion of heat through a uniform two dimensional metal plate. In order to better understand this process, we have developed four simulation programs in Java that compute the temperature of the each interior cell in the grid as the average of its four neighbors with the temperature of the </w:t>
      </w:r>
      <w:r w:rsidR="00AA5237" w:rsidRPr="00F31518">
        <w:rPr>
          <w:rFonts w:ascii="Times New Roman" w:eastAsia="Lucida Bright" w:hAnsi="Times New Roman" w:cs="Times New Roman"/>
          <w:iCs/>
          <w:sz w:val="24"/>
          <w:szCs w:val="24"/>
        </w:rPr>
        <w:t>plate’s</w:t>
      </w:r>
      <w:r w:rsidRPr="00F31518">
        <w:rPr>
          <w:rFonts w:ascii="Times New Roman" w:eastAsia="Lucida Bright" w:hAnsi="Times New Roman" w:cs="Times New Roman"/>
          <w:iCs/>
          <w:sz w:val="24"/>
          <w:szCs w:val="24"/>
        </w:rPr>
        <w:t xml:space="preserve"> edges held constant.</w:t>
      </w:r>
    </w:p>
    <w:p w:rsidR="00613207" w:rsidRPr="00F31518" w:rsidRDefault="00510D38">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iCs/>
          <w:noProof/>
          <w:sz w:val="24"/>
          <w:szCs w:val="24"/>
          <w:lang w:eastAsia="en-US"/>
        </w:rPr>
        <w:drawing>
          <wp:inline distT="0" distB="0" distL="0" distR="0">
            <wp:extent cx="48958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478" r="2652" b="10931"/>
                    <a:stretch/>
                  </pic:blipFill>
                  <pic:spPr bwMode="auto">
                    <a:xfrm>
                      <a:off x="0" y="0"/>
                      <a:ext cx="4895850" cy="194310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5000CD" w:rsidRPr="00F31518" w:rsidRDefault="005000CD" w:rsidP="00AA5237">
      <w:pPr>
        <w:pStyle w:val="Body"/>
        <w:spacing w:after="0" w:line="480" w:lineRule="auto"/>
        <w:jc w:val="both"/>
        <w:rPr>
          <w:rFonts w:ascii="Times New Roman" w:eastAsia="Lucida Bright" w:hAnsi="Times New Roman" w:cs="Times New Roman"/>
          <w:b/>
          <w:iCs/>
          <w:sz w:val="28"/>
          <w:szCs w:val="28"/>
        </w:rPr>
      </w:pPr>
      <w:r w:rsidRPr="00F31518">
        <w:rPr>
          <w:rFonts w:ascii="Times New Roman" w:eastAsia="Lucida Bright" w:hAnsi="Times New Roman" w:cs="Times New Roman"/>
          <w:iCs/>
          <w:sz w:val="24"/>
          <w:szCs w:val="24"/>
        </w:rPr>
        <w:tab/>
        <w:t xml:space="preserve">We will be analyzing and researching the behavior of a simulation program for various constraints such as precision, time, initial temperature of edges, size of grid, number of iterations, etc. The purpose is to compare the behavior of these programs in response to change in these conditions. Enough information is included in this report so that someone else could repeat our findings. </w:t>
      </w:r>
    </w:p>
    <w:p w:rsidR="00CF1333" w:rsidRDefault="00CF1333">
      <w:pPr>
        <w:rPr>
          <w:rFonts w:eastAsia="Lucida Bright"/>
          <w:b/>
          <w:iCs/>
          <w:color w:val="000000"/>
          <w:sz w:val="28"/>
          <w:szCs w:val="28"/>
        </w:rPr>
      </w:pPr>
      <w:r>
        <w:rPr>
          <w:rFonts w:eastAsia="Lucida Bright"/>
          <w:b/>
          <w:iCs/>
          <w:sz w:val="28"/>
          <w:szCs w:val="28"/>
        </w:rPr>
        <w:br w:type="page"/>
      </w:r>
    </w:p>
    <w:p w:rsidR="005000CD" w:rsidRPr="00F31518" w:rsidRDefault="005000CD">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lastRenderedPageBreak/>
        <w:t>Research Questions:</w:t>
      </w:r>
    </w:p>
    <w:p w:rsidR="005000CD" w:rsidRPr="00F31518" w:rsidRDefault="005000CD" w:rsidP="00AA5237">
      <w:pPr>
        <w:pStyle w:val="Body"/>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Our design study addresses the following research questions:</w:t>
      </w:r>
    </w:p>
    <w:p w:rsidR="005000CD" w:rsidRDefault="005000CD" w:rsidP="00AA5237">
      <w:pPr>
        <w:pStyle w:val="Body"/>
        <w:numPr>
          <w:ilvl w:val="0"/>
          <w:numId w:val="6"/>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How does processing time vary for each of the algorithms as the dimension of the rectangular plate grows from 100x100 to 1000x1000?</w:t>
      </w:r>
    </w:p>
    <w:p w:rsidR="005000CD" w:rsidRPr="00F31518" w:rsidRDefault="005000CD" w:rsidP="00AA5237">
      <w:pPr>
        <w:pStyle w:val="Body"/>
        <w:numPr>
          <w:ilvl w:val="0"/>
          <w:numId w:val="6"/>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 xml:space="preserve">How does the memory use of each of the algorithms vary on a plate with dimensions 200x200? </w:t>
      </w:r>
    </w:p>
    <w:p w:rsidR="005000CD" w:rsidRPr="00F31518" w:rsidRDefault="005000CD" w:rsidP="00AA5237">
      <w:pPr>
        <w:pStyle w:val="Body"/>
        <w:numPr>
          <w:ilvl w:val="0"/>
          <w:numId w:val="6"/>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How does increasing the dimensionality from 10</w:t>
      </w:r>
      <w:r w:rsidR="00AA5237">
        <w:rPr>
          <w:rFonts w:ascii="Times New Roman" w:eastAsia="Lucida Bright" w:hAnsi="Times New Roman" w:cs="Times New Roman"/>
          <w:iCs/>
          <w:sz w:val="24"/>
          <w:szCs w:val="24"/>
        </w:rPr>
        <w:t>x</w:t>
      </w:r>
      <w:r w:rsidRPr="00F31518">
        <w:rPr>
          <w:rFonts w:ascii="Times New Roman" w:eastAsia="Lucida Bright" w:hAnsi="Times New Roman" w:cs="Times New Roman"/>
          <w:iCs/>
          <w:sz w:val="24"/>
          <w:szCs w:val="24"/>
        </w:rPr>
        <w:t>10 to 100</w:t>
      </w:r>
      <w:r w:rsidR="00AA5237">
        <w:rPr>
          <w:rFonts w:ascii="Times New Roman" w:eastAsia="Lucida Bright" w:hAnsi="Times New Roman" w:cs="Times New Roman"/>
          <w:iCs/>
          <w:sz w:val="24"/>
          <w:szCs w:val="24"/>
        </w:rPr>
        <w:t>x</w:t>
      </w:r>
      <w:r w:rsidRPr="00F31518">
        <w:rPr>
          <w:rFonts w:ascii="Times New Roman" w:eastAsia="Lucida Bright" w:hAnsi="Times New Roman" w:cs="Times New Roman"/>
          <w:iCs/>
          <w:sz w:val="24"/>
          <w:szCs w:val="24"/>
        </w:rPr>
        <w:t>100 affect the number of iterations required for one of the four algorithms to complete?</w:t>
      </w:r>
    </w:p>
    <w:p w:rsidR="005000CD" w:rsidRPr="00F31518" w:rsidRDefault="005000CD" w:rsidP="00AA5237">
      <w:pPr>
        <w:pStyle w:val="Body"/>
        <w:numPr>
          <w:ilvl w:val="0"/>
          <w:numId w:val="6"/>
        </w:numPr>
        <w:spacing w:after="0" w:line="480" w:lineRule="auto"/>
        <w:jc w:val="both"/>
        <w:rPr>
          <w:rFonts w:ascii="Times New Roman" w:eastAsia="Lucida Bright" w:hAnsi="Times New Roman" w:cs="Times New Roman"/>
          <w:sz w:val="24"/>
          <w:szCs w:val="24"/>
        </w:rPr>
      </w:pPr>
      <w:r w:rsidRPr="00F31518">
        <w:rPr>
          <w:rFonts w:ascii="Times New Roman" w:eastAsia="Lucida Bright" w:hAnsi="Times New Roman" w:cs="Times New Roman"/>
          <w:iCs/>
          <w:sz w:val="24"/>
          <w:szCs w:val="24"/>
        </w:rPr>
        <w:t>How does the precision used to represent floating-point numbers (float versus double) impact performance, memory, and number of iterations to algorithm convergence?</w:t>
      </w:r>
    </w:p>
    <w:p w:rsidR="005000CD" w:rsidRPr="00F31518" w:rsidRDefault="005000CD">
      <w:pPr>
        <w:pStyle w:val="Heading1"/>
        <w:spacing w:before="0" w:line="480" w:lineRule="auto"/>
        <w:ind w:left="0" w:firstLine="0"/>
        <w:rPr>
          <w:rFonts w:ascii="Times New Roman" w:eastAsia="Lucida Bright" w:hAnsi="Times New Roman" w:cs="Times New Roman"/>
          <w:iCs/>
        </w:rPr>
      </w:pPr>
      <w:r w:rsidRPr="00F31518">
        <w:rPr>
          <w:rFonts w:ascii="Times New Roman" w:eastAsia="Lucida Bright" w:hAnsi="Times New Roman" w:cs="Times New Roman"/>
          <w:color w:val="000000"/>
        </w:rPr>
        <w:t>Subjects:</w:t>
      </w:r>
    </w:p>
    <w:p w:rsidR="005000CD" w:rsidRPr="00F31518" w:rsidRDefault="005000CD" w:rsidP="00AA5237">
      <w:pPr>
        <w:pStyle w:val="Body"/>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ab/>
        <w:t>As part of design study and to fully understand the diffusion of heat through a uniform two-dimensional metal plate we have created five Java programs. The first four programs namely, Tpdahp, Tpfahp,</w:t>
      </w:r>
      <w:r w:rsidR="00AA5237">
        <w:rPr>
          <w:rFonts w:ascii="Times New Roman" w:eastAsia="Lucida Bright" w:hAnsi="Times New Roman" w:cs="Times New Roman"/>
          <w:iCs/>
          <w:sz w:val="24"/>
          <w:szCs w:val="24"/>
        </w:rPr>
        <w:t xml:space="preserve"> </w:t>
      </w:r>
      <w:r w:rsidRPr="00F31518">
        <w:rPr>
          <w:rFonts w:ascii="Times New Roman" w:eastAsia="Lucida Bright" w:hAnsi="Times New Roman" w:cs="Times New Roman"/>
          <w:iCs/>
          <w:sz w:val="24"/>
          <w:szCs w:val="24"/>
        </w:rPr>
        <w:t>Twfahp, and Tpdohp, produce textual output and the fifth program, Gallhp, is a GUI program that invokes these 4 programs and displays the results of executing them graphically.</w:t>
      </w:r>
    </w:p>
    <w:tbl>
      <w:tblPr>
        <w:tblW w:w="9172" w:type="dxa"/>
        <w:tblInd w:w="93" w:type="dxa"/>
        <w:tblLook w:val="04A0" w:firstRow="1" w:lastRow="0" w:firstColumn="1" w:lastColumn="0" w:noHBand="0" w:noVBand="1"/>
      </w:tblPr>
      <w:tblGrid>
        <w:gridCol w:w="1900"/>
        <w:gridCol w:w="1700"/>
        <w:gridCol w:w="5572"/>
      </w:tblGrid>
      <w:tr w:rsidR="00613207" w:rsidRPr="00F31518" w:rsidTr="00CF1333">
        <w:trPr>
          <w:trHeight w:val="300"/>
        </w:trPr>
        <w:tc>
          <w:tcPr>
            <w:tcW w:w="9172" w:type="dxa"/>
            <w:gridSpan w:val="3"/>
            <w:vMerge w:val="restart"/>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13207" w:rsidRPr="00F31518" w:rsidRDefault="00613207">
            <w:pPr>
              <w:jc w:val="center"/>
              <w:rPr>
                <w:b/>
                <w:bCs/>
                <w:color w:val="000000"/>
              </w:rPr>
            </w:pPr>
            <w:r w:rsidRPr="00F31518">
              <w:rPr>
                <w:b/>
                <w:bCs/>
                <w:color w:val="000000"/>
              </w:rPr>
              <w:t>Naming convention for programs</w:t>
            </w:r>
          </w:p>
        </w:tc>
      </w:tr>
      <w:tr w:rsidR="00613207" w:rsidRPr="00F31518" w:rsidTr="00CF1333">
        <w:trPr>
          <w:trHeight w:val="300"/>
        </w:trPr>
        <w:tc>
          <w:tcPr>
            <w:tcW w:w="9172" w:type="dxa"/>
            <w:gridSpan w:val="3"/>
            <w:vMerge/>
            <w:tcBorders>
              <w:top w:val="single" w:sz="4" w:space="0" w:color="auto"/>
              <w:left w:val="single" w:sz="4" w:space="0" w:color="auto"/>
              <w:bottom w:val="single" w:sz="4" w:space="0" w:color="auto"/>
              <w:right w:val="single" w:sz="4" w:space="0" w:color="auto"/>
            </w:tcBorders>
            <w:vAlign w:val="center"/>
            <w:hideMark/>
          </w:tcPr>
          <w:p w:rsidR="00613207" w:rsidRPr="00F31518" w:rsidRDefault="00613207">
            <w:pPr>
              <w:rPr>
                <w:b/>
                <w:bCs/>
                <w:color w:val="000000"/>
              </w:rPr>
            </w:pPr>
          </w:p>
        </w:tc>
      </w:tr>
      <w:tr w:rsidR="00613207" w:rsidRPr="00F31518" w:rsidTr="00CF1333">
        <w:trPr>
          <w:trHeight w:val="300"/>
        </w:trPr>
        <w:tc>
          <w:tcPr>
            <w:tcW w:w="1900" w:type="dxa"/>
            <w:vMerge w:val="restart"/>
            <w:tcBorders>
              <w:top w:val="nil"/>
              <w:left w:val="single" w:sz="4" w:space="0" w:color="auto"/>
              <w:bottom w:val="single" w:sz="4" w:space="0" w:color="auto"/>
              <w:right w:val="single" w:sz="4" w:space="0" w:color="auto"/>
            </w:tcBorders>
            <w:shd w:val="clear" w:color="000000" w:fill="95B3D7"/>
            <w:vAlign w:val="center"/>
            <w:hideMark/>
          </w:tcPr>
          <w:p w:rsidR="00613207" w:rsidRPr="00F31518" w:rsidRDefault="00613207">
            <w:pPr>
              <w:jc w:val="center"/>
              <w:rPr>
                <w:b/>
                <w:bCs/>
                <w:color w:val="000000"/>
              </w:rPr>
            </w:pPr>
            <w:r w:rsidRPr="00F31518">
              <w:rPr>
                <w:b/>
                <w:bCs/>
                <w:color w:val="000000"/>
              </w:rPr>
              <w:t>Position 1-6</w:t>
            </w:r>
          </w:p>
        </w:tc>
        <w:tc>
          <w:tcPr>
            <w:tcW w:w="1700" w:type="dxa"/>
            <w:vMerge w:val="restart"/>
            <w:tcBorders>
              <w:top w:val="nil"/>
              <w:left w:val="single" w:sz="4" w:space="0" w:color="auto"/>
              <w:bottom w:val="single" w:sz="4" w:space="0" w:color="auto"/>
              <w:right w:val="single" w:sz="4" w:space="0" w:color="auto"/>
            </w:tcBorders>
            <w:shd w:val="clear" w:color="000000" w:fill="95B3D7"/>
            <w:vAlign w:val="center"/>
            <w:hideMark/>
          </w:tcPr>
          <w:p w:rsidR="00613207" w:rsidRPr="00F31518" w:rsidRDefault="00613207">
            <w:pPr>
              <w:jc w:val="center"/>
              <w:rPr>
                <w:b/>
                <w:bCs/>
                <w:color w:val="000000"/>
              </w:rPr>
            </w:pPr>
            <w:r w:rsidRPr="00F31518">
              <w:rPr>
                <w:b/>
                <w:bCs/>
                <w:color w:val="000000"/>
              </w:rPr>
              <w:t xml:space="preserve">Value </w:t>
            </w:r>
          </w:p>
        </w:tc>
        <w:tc>
          <w:tcPr>
            <w:tcW w:w="5572" w:type="dxa"/>
            <w:vMerge w:val="restart"/>
            <w:tcBorders>
              <w:top w:val="nil"/>
              <w:left w:val="single" w:sz="4" w:space="0" w:color="auto"/>
              <w:bottom w:val="single" w:sz="4" w:space="0" w:color="auto"/>
              <w:right w:val="single" w:sz="4" w:space="0" w:color="auto"/>
            </w:tcBorders>
            <w:shd w:val="clear" w:color="000000" w:fill="95B3D7"/>
            <w:vAlign w:val="center"/>
            <w:hideMark/>
          </w:tcPr>
          <w:p w:rsidR="00613207" w:rsidRPr="00F31518" w:rsidRDefault="00613207">
            <w:pPr>
              <w:jc w:val="center"/>
              <w:rPr>
                <w:b/>
                <w:bCs/>
                <w:color w:val="000000"/>
              </w:rPr>
            </w:pPr>
            <w:r w:rsidRPr="00F31518">
              <w:rPr>
                <w:b/>
                <w:bCs/>
                <w:color w:val="000000"/>
              </w:rPr>
              <w:t xml:space="preserve">Description </w:t>
            </w:r>
          </w:p>
        </w:tc>
      </w:tr>
      <w:tr w:rsidR="00613207" w:rsidRPr="00F31518" w:rsidTr="00CF1333">
        <w:trPr>
          <w:trHeight w:val="300"/>
        </w:trPr>
        <w:tc>
          <w:tcPr>
            <w:tcW w:w="1900" w:type="dxa"/>
            <w:vMerge/>
            <w:tcBorders>
              <w:top w:val="nil"/>
              <w:left w:val="single" w:sz="4" w:space="0" w:color="auto"/>
              <w:bottom w:val="single" w:sz="4" w:space="0" w:color="auto"/>
              <w:right w:val="single" w:sz="4" w:space="0" w:color="auto"/>
            </w:tcBorders>
            <w:vAlign w:val="center"/>
            <w:hideMark/>
          </w:tcPr>
          <w:p w:rsidR="00613207" w:rsidRPr="00F31518" w:rsidRDefault="00613207">
            <w:pPr>
              <w:rPr>
                <w:b/>
                <w:bCs/>
                <w:color w:val="000000"/>
              </w:rPr>
            </w:pPr>
          </w:p>
        </w:tc>
        <w:tc>
          <w:tcPr>
            <w:tcW w:w="1700" w:type="dxa"/>
            <w:vMerge/>
            <w:tcBorders>
              <w:top w:val="nil"/>
              <w:left w:val="single" w:sz="4" w:space="0" w:color="auto"/>
              <w:bottom w:val="single" w:sz="4" w:space="0" w:color="auto"/>
              <w:right w:val="single" w:sz="4" w:space="0" w:color="auto"/>
            </w:tcBorders>
            <w:vAlign w:val="center"/>
            <w:hideMark/>
          </w:tcPr>
          <w:p w:rsidR="00613207" w:rsidRPr="00F31518" w:rsidRDefault="00613207">
            <w:pPr>
              <w:rPr>
                <w:b/>
                <w:bCs/>
                <w:color w:val="000000"/>
              </w:rPr>
            </w:pPr>
          </w:p>
        </w:tc>
        <w:tc>
          <w:tcPr>
            <w:tcW w:w="5572" w:type="dxa"/>
            <w:vMerge/>
            <w:tcBorders>
              <w:top w:val="nil"/>
              <w:left w:val="single" w:sz="4" w:space="0" w:color="auto"/>
              <w:bottom w:val="single" w:sz="4" w:space="0" w:color="auto"/>
              <w:right w:val="single" w:sz="4" w:space="0" w:color="auto"/>
            </w:tcBorders>
            <w:vAlign w:val="center"/>
            <w:hideMark/>
          </w:tcPr>
          <w:p w:rsidR="00613207" w:rsidRPr="00F31518" w:rsidRDefault="00613207">
            <w:pPr>
              <w:rPr>
                <w:b/>
                <w:bCs/>
                <w:color w:val="000000"/>
              </w:rPr>
            </w:pPr>
          </w:p>
        </w:tc>
      </w:tr>
      <w:tr w:rsidR="00613207" w:rsidRPr="00F31518" w:rsidTr="00CF1333">
        <w:trPr>
          <w:trHeight w:val="63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1</w:t>
            </w:r>
          </w:p>
        </w:tc>
        <w:tc>
          <w:tcPr>
            <w:tcW w:w="1700" w:type="dxa"/>
            <w:tcBorders>
              <w:top w:val="nil"/>
              <w:left w:val="nil"/>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T /G</w:t>
            </w:r>
          </w:p>
        </w:tc>
        <w:tc>
          <w:tcPr>
            <w:tcW w:w="5572" w:type="dxa"/>
            <w:tcBorders>
              <w:top w:val="nil"/>
              <w:left w:val="nil"/>
              <w:bottom w:val="single" w:sz="4" w:space="0" w:color="auto"/>
              <w:right w:val="single" w:sz="4" w:space="0" w:color="auto"/>
            </w:tcBorders>
            <w:shd w:val="clear" w:color="auto" w:fill="auto"/>
            <w:vAlign w:val="center"/>
            <w:hideMark/>
          </w:tcPr>
          <w:p w:rsidR="00613207" w:rsidRPr="00F31518" w:rsidRDefault="00613207">
            <w:pPr>
              <w:jc w:val="center"/>
              <w:rPr>
                <w:color w:val="000000"/>
              </w:rPr>
            </w:pPr>
            <w:r w:rsidRPr="00F31518">
              <w:rPr>
                <w:b/>
                <w:bCs/>
                <w:color w:val="000000"/>
              </w:rPr>
              <w:t>T</w:t>
            </w:r>
            <w:r w:rsidRPr="00F31518">
              <w:rPr>
                <w:color w:val="000000"/>
              </w:rPr>
              <w:t xml:space="preserve"> - Textual Output</w:t>
            </w:r>
            <w:r w:rsidRPr="00F31518">
              <w:rPr>
                <w:color w:val="000000"/>
              </w:rPr>
              <w:br/>
            </w:r>
            <w:r w:rsidRPr="00F31518">
              <w:rPr>
                <w:b/>
                <w:bCs/>
                <w:color w:val="000000"/>
              </w:rPr>
              <w:t>G-</w:t>
            </w:r>
            <w:r w:rsidRPr="00F31518">
              <w:rPr>
                <w:color w:val="000000"/>
              </w:rPr>
              <w:t xml:space="preserve"> Graphical Output</w:t>
            </w:r>
          </w:p>
        </w:tc>
      </w:tr>
      <w:tr w:rsidR="00613207" w:rsidRPr="00F31518" w:rsidTr="00CF1333">
        <w:trPr>
          <w:trHeight w:val="63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p/d/w</w:t>
            </w:r>
          </w:p>
        </w:tc>
        <w:tc>
          <w:tcPr>
            <w:tcW w:w="55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3207" w:rsidRPr="00F31518" w:rsidRDefault="00613207">
            <w:pPr>
              <w:jc w:val="center"/>
              <w:rPr>
                <w:color w:val="000000"/>
              </w:rPr>
            </w:pPr>
            <w:r w:rsidRPr="00F31518">
              <w:rPr>
                <w:b/>
                <w:bCs/>
                <w:color w:val="000000"/>
              </w:rPr>
              <w:t xml:space="preserve">p </w:t>
            </w:r>
            <w:r w:rsidRPr="00F31518">
              <w:rPr>
                <w:color w:val="000000"/>
              </w:rPr>
              <w:t>- Primitive Datatype</w:t>
            </w:r>
            <w:r w:rsidRPr="00F31518">
              <w:rPr>
                <w:color w:val="000000"/>
              </w:rPr>
              <w:br/>
            </w:r>
            <w:r w:rsidRPr="00F31518">
              <w:rPr>
                <w:b/>
                <w:bCs/>
                <w:color w:val="000000"/>
              </w:rPr>
              <w:t xml:space="preserve">w </w:t>
            </w:r>
            <w:r w:rsidRPr="00F31518">
              <w:rPr>
                <w:color w:val="000000"/>
              </w:rPr>
              <w:t xml:space="preserve">-Wrapper Class </w:t>
            </w:r>
          </w:p>
        </w:tc>
      </w:tr>
      <w:tr w:rsidR="00613207" w:rsidRPr="00F31518" w:rsidTr="00CF1333">
        <w:trPr>
          <w:trHeight w:val="63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3</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d/f</w:t>
            </w:r>
          </w:p>
        </w:tc>
        <w:tc>
          <w:tcPr>
            <w:tcW w:w="55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3207" w:rsidRPr="00F31518" w:rsidRDefault="00613207">
            <w:pPr>
              <w:jc w:val="center"/>
              <w:rPr>
                <w:color w:val="000000"/>
              </w:rPr>
            </w:pPr>
            <w:r w:rsidRPr="00F31518">
              <w:rPr>
                <w:b/>
                <w:bCs/>
                <w:color w:val="000000"/>
              </w:rPr>
              <w:t xml:space="preserve">d </w:t>
            </w:r>
            <w:r w:rsidRPr="00F31518">
              <w:rPr>
                <w:color w:val="000000"/>
              </w:rPr>
              <w:t>-Double Precision</w:t>
            </w:r>
            <w:r w:rsidRPr="00F31518">
              <w:rPr>
                <w:color w:val="000000"/>
              </w:rPr>
              <w:br/>
            </w:r>
            <w:r w:rsidRPr="00F31518">
              <w:rPr>
                <w:b/>
                <w:bCs/>
                <w:color w:val="000000"/>
              </w:rPr>
              <w:t xml:space="preserve">f </w:t>
            </w:r>
            <w:r w:rsidRPr="00F31518">
              <w:rPr>
                <w:color w:val="000000"/>
              </w:rPr>
              <w:t>-Float Precision</w:t>
            </w:r>
          </w:p>
        </w:tc>
      </w:tr>
      <w:tr w:rsidR="00613207" w:rsidRPr="00F31518" w:rsidTr="00CF1333">
        <w:trPr>
          <w:trHeight w:val="94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a/o</w:t>
            </w:r>
          </w:p>
        </w:tc>
        <w:tc>
          <w:tcPr>
            <w:tcW w:w="55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3207" w:rsidRPr="00F31518" w:rsidRDefault="00613207">
            <w:pPr>
              <w:jc w:val="center"/>
              <w:rPr>
                <w:color w:val="000000"/>
              </w:rPr>
            </w:pPr>
            <w:r w:rsidRPr="00F31518">
              <w:rPr>
                <w:b/>
                <w:bCs/>
                <w:color w:val="000000"/>
              </w:rPr>
              <w:t xml:space="preserve">a </w:t>
            </w:r>
            <w:r w:rsidRPr="00F31518">
              <w:rPr>
                <w:color w:val="000000"/>
              </w:rPr>
              <w:t xml:space="preserve">-Array Indexing used to access </w:t>
            </w:r>
            <w:r w:rsidR="00CF1333" w:rsidRPr="00F31518">
              <w:rPr>
                <w:color w:val="000000"/>
              </w:rPr>
              <w:t>neighboring</w:t>
            </w:r>
            <w:r w:rsidRPr="00F31518">
              <w:rPr>
                <w:color w:val="000000"/>
              </w:rPr>
              <w:t xml:space="preserve"> elements</w:t>
            </w:r>
            <w:r w:rsidRPr="00F31518">
              <w:rPr>
                <w:color w:val="000000"/>
              </w:rPr>
              <w:br/>
            </w:r>
            <w:r w:rsidRPr="00F31518">
              <w:rPr>
                <w:b/>
                <w:bCs/>
                <w:color w:val="000000"/>
              </w:rPr>
              <w:t xml:space="preserve">o </w:t>
            </w:r>
            <w:r w:rsidRPr="00F31518">
              <w:rPr>
                <w:color w:val="000000"/>
              </w:rPr>
              <w:t>-Object References</w:t>
            </w:r>
          </w:p>
        </w:tc>
      </w:tr>
      <w:tr w:rsidR="00613207" w:rsidRPr="00F31518" w:rsidTr="00CF1333">
        <w:trPr>
          <w:trHeight w:val="31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5 &amp; 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color w:val="000000"/>
              </w:rPr>
              <w:t>hp</w:t>
            </w:r>
          </w:p>
        </w:tc>
        <w:tc>
          <w:tcPr>
            <w:tcW w:w="5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207" w:rsidRPr="00F31518" w:rsidRDefault="00613207">
            <w:pPr>
              <w:jc w:val="center"/>
              <w:rPr>
                <w:color w:val="000000"/>
              </w:rPr>
            </w:pPr>
            <w:r w:rsidRPr="00F31518">
              <w:rPr>
                <w:b/>
                <w:bCs/>
                <w:color w:val="000000"/>
              </w:rPr>
              <w:t xml:space="preserve">hp </w:t>
            </w:r>
            <w:r w:rsidRPr="00F31518">
              <w:rPr>
                <w:color w:val="000000"/>
              </w:rPr>
              <w:t>-Heated Plate</w:t>
            </w:r>
          </w:p>
        </w:tc>
      </w:tr>
    </w:tbl>
    <w:p w:rsidR="005000CD" w:rsidRPr="00F31518" w:rsidRDefault="005000CD">
      <w:pPr>
        <w:pStyle w:val="Heading1"/>
        <w:spacing w:before="0" w:line="480" w:lineRule="auto"/>
        <w:ind w:left="0" w:firstLine="0"/>
        <w:rPr>
          <w:rFonts w:ascii="Times New Roman" w:eastAsia="Lucida Bright" w:hAnsi="Times New Roman" w:cs="Times New Roman"/>
          <w:iCs/>
        </w:rPr>
      </w:pPr>
      <w:r w:rsidRPr="00F31518">
        <w:rPr>
          <w:rFonts w:ascii="Times New Roman" w:eastAsia="Lucida Bright" w:hAnsi="Times New Roman" w:cs="Times New Roman"/>
          <w:color w:val="000000"/>
        </w:rPr>
        <w:lastRenderedPageBreak/>
        <w:t>Experimental conditions:</w:t>
      </w:r>
    </w:p>
    <w:p w:rsidR="005000CD" w:rsidRPr="00F31518" w:rsidRDefault="005000CD">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The simulation programs were run on a machine with the characteristics described below:</w:t>
      </w:r>
    </w:p>
    <w:tbl>
      <w:tblPr>
        <w:tblW w:w="9357" w:type="dxa"/>
        <w:tblInd w:w="88" w:type="dxa"/>
        <w:tblLayout w:type="fixed"/>
        <w:tblLook w:val="0000" w:firstRow="0" w:lastRow="0" w:firstColumn="0" w:lastColumn="0" w:noHBand="0" w:noVBand="0"/>
      </w:tblPr>
      <w:tblGrid>
        <w:gridCol w:w="3020"/>
        <w:gridCol w:w="6337"/>
      </w:tblGrid>
      <w:tr w:rsidR="00613207" w:rsidRPr="00F31518" w:rsidTr="00CF1333">
        <w:trPr>
          <w:trHeight w:val="300"/>
        </w:trPr>
        <w:tc>
          <w:tcPr>
            <w:tcW w:w="3020" w:type="dxa"/>
            <w:tcBorders>
              <w:top w:val="single" w:sz="4" w:space="0" w:color="000000"/>
              <w:left w:val="single" w:sz="4" w:space="0" w:color="000000"/>
              <w:bottom w:val="single" w:sz="4" w:space="0" w:color="000000"/>
            </w:tcBorders>
            <w:shd w:val="clear" w:color="auto" w:fill="538DD5"/>
            <w:vAlign w:val="bottom"/>
          </w:tcPr>
          <w:p w:rsidR="00613207" w:rsidRPr="00F31518" w:rsidRDefault="00613207" w:rsidP="005000CD">
            <w:pPr>
              <w:rPr>
                <w:b/>
                <w:bCs/>
                <w:color w:val="000000"/>
              </w:rPr>
            </w:pPr>
            <w:r w:rsidRPr="00F31518">
              <w:rPr>
                <w:b/>
                <w:bCs/>
                <w:color w:val="000000"/>
              </w:rPr>
              <w:t xml:space="preserve">Environment  </w:t>
            </w:r>
          </w:p>
        </w:tc>
        <w:tc>
          <w:tcPr>
            <w:tcW w:w="6337" w:type="dxa"/>
            <w:tcBorders>
              <w:top w:val="single" w:sz="4" w:space="0" w:color="000000"/>
              <w:left w:val="single" w:sz="4" w:space="0" w:color="000000"/>
              <w:bottom w:val="single" w:sz="4" w:space="0" w:color="000000"/>
              <w:right w:val="single" w:sz="4" w:space="0" w:color="000000"/>
            </w:tcBorders>
            <w:shd w:val="clear" w:color="auto" w:fill="538DD5"/>
            <w:vAlign w:val="bottom"/>
          </w:tcPr>
          <w:p w:rsidR="00613207" w:rsidRPr="00F31518" w:rsidRDefault="00613207" w:rsidP="005000CD">
            <w:r w:rsidRPr="00F31518">
              <w:rPr>
                <w:b/>
                <w:bCs/>
                <w:color w:val="000000"/>
              </w:rPr>
              <w:t xml:space="preserve">Details </w:t>
            </w:r>
          </w:p>
        </w:tc>
      </w:tr>
      <w:tr w:rsidR="00613207" w:rsidRPr="00F31518" w:rsidTr="00CF1333">
        <w:trPr>
          <w:trHeight w:val="315"/>
        </w:trPr>
        <w:tc>
          <w:tcPr>
            <w:tcW w:w="3020" w:type="dxa"/>
            <w:tcBorders>
              <w:top w:val="single" w:sz="4" w:space="0" w:color="000000"/>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Work station</w:t>
            </w:r>
          </w:p>
        </w:tc>
        <w:tc>
          <w:tcPr>
            <w:tcW w:w="6337" w:type="dxa"/>
            <w:tcBorders>
              <w:top w:val="single" w:sz="4" w:space="0" w:color="000000"/>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MacBook Pro</w:t>
            </w:r>
          </w:p>
        </w:tc>
      </w:tr>
      <w:tr w:rsidR="00613207" w:rsidRPr="00F31518" w:rsidTr="00CF1333">
        <w:trPr>
          <w:trHeight w:val="315"/>
        </w:trPr>
        <w:tc>
          <w:tcPr>
            <w:tcW w:w="3020" w:type="dxa"/>
            <w:tcBorders>
              <w:top w:val="single" w:sz="4" w:space="0" w:color="000000"/>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Operating System</w:t>
            </w:r>
          </w:p>
        </w:tc>
        <w:tc>
          <w:tcPr>
            <w:tcW w:w="6337" w:type="dxa"/>
            <w:tcBorders>
              <w:top w:val="single" w:sz="4" w:space="0" w:color="000000"/>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Mac OS X 10.9.4</w:t>
            </w:r>
          </w:p>
        </w:tc>
      </w:tr>
      <w:tr w:rsidR="00613207" w:rsidRPr="00F31518" w:rsidTr="00CF1333">
        <w:trPr>
          <w:trHeight w:val="315"/>
        </w:trPr>
        <w:tc>
          <w:tcPr>
            <w:tcW w:w="3020" w:type="dxa"/>
            <w:tcBorders>
              <w:top w:val="single" w:sz="4" w:space="0" w:color="000000"/>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Java Version</w:t>
            </w:r>
          </w:p>
        </w:tc>
        <w:tc>
          <w:tcPr>
            <w:tcW w:w="6337" w:type="dxa"/>
            <w:tcBorders>
              <w:top w:val="single" w:sz="4" w:space="0" w:color="000000"/>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1.7.0_45</w:t>
            </w:r>
          </w:p>
        </w:tc>
      </w:tr>
      <w:tr w:rsidR="00613207" w:rsidRPr="00F31518" w:rsidTr="00CF1333">
        <w:trPr>
          <w:trHeight w:val="315"/>
        </w:trPr>
        <w:tc>
          <w:tcPr>
            <w:tcW w:w="3020" w:type="dxa"/>
            <w:tcBorders>
              <w:top w:val="single" w:sz="4" w:space="0" w:color="000000"/>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Virtual Machine</w:t>
            </w:r>
          </w:p>
        </w:tc>
        <w:tc>
          <w:tcPr>
            <w:tcW w:w="6337" w:type="dxa"/>
            <w:tcBorders>
              <w:top w:val="single" w:sz="4" w:space="0" w:color="000000"/>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Java HotSpot(TM) 64-Bit Server VM</w:t>
            </w:r>
          </w:p>
        </w:tc>
      </w:tr>
      <w:tr w:rsidR="00613207" w:rsidRPr="00F31518" w:rsidTr="00CF1333">
        <w:trPr>
          <w:trHeight w:val="300"/>
        </w:trPr>
        <w:tc>
          <w:tcPr>
            <w:tcW w:w="3020" w:type="dxa"/>
            <w:tcBorders>
              <w:top w:val="single" w:sz="4" w:space="0" w:color="000000"/>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CPU /Processor</w:t>
            </w:r>
          </w:p>
        </w:tc>
        <w:tc>
          <w:tcPr>
            <w:tcW w:w="6337" w:type="dxa"/>
            <w:tcBorders>
              <w:top w:val="single" w:sz="4" w:space="0" w:color="000000"/>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2.7 GHz Intel Core i7</w:t>
            </w:r>
          </w:p>
        </w:tc>
      </w:tr>
      <w:tr w:rsidR="00613207" w:rsidRPr="00F31518" w:rsidTr="00CF1333">
        <w:trPr>
          <w:trHeight w:val="630"/>
        </w:trPr>
        <w:tc>
          <w:tcPr>
            <w:tcW w:w="3020" w:type="dxa"/>
            <w:tcBorders>
              <w:top w:val="single" w:sz="4" w:space="0" w:color="000000"/>
              <w:left w:val="single" w:sz="4" w:space="0" w:color="000000"/>
              <w:bottom w:val="single" w:sz="4" w:space="0" w:color="auto"/>
            </w:tcBorders>
            <w:shd w:val="clear" w:color="auto" w:fill="auto"/>
          </w:tcPr>
          <w:p w:rsidR="00613207" w:rsidRPr="00F31518" w:rsidRDefault="00613207" w:rsidP="005000CD">
            <w:pPr>
              <w:rPr>
                <w:color w:val="000000"/>
              </w:rPr>
            </w:pPr>
            <w:r w:rsidRPr="00F31518">
              <w:rPr>
                <w:color w:val="000000"/>
              </w:rPr>
              <w:t>Memory</w:t>
            </w:r>
          </w:p>
        </w:tc>
        <w:tc>
          <w:tcPr>
            <w:tcW w:w="6337" w:type="dxa"/>
            <w:tcBorders>
              <w:top w:val="single" w:sz="4" w:space="0" w:color="000000"/>
              <w:left w:val="single" w:sz="4" w:space="0" w:color="000000"/>
              <w:bottom w:val="single" w:sz="4" w:space="0" w:color="auto"/>
              <w:right w:val="single" w:sz="4" w:space="0" w:color="000000"/>
            </w:tcBorders>
            <w:shd w:val="clear" w:color="auto" w:fill="auto"/>
          </w:tcPr>
          <w:p w:rsidR="00613207" w:rsidRPr="00F31518" w:rsidRDefault="00613207" w:rsidP="005000CD">
            <w:r w:rsidRPr="00F31518">
              <w:rPr>
                <w:color w:val="000000"/>
              </w:rPr>
              <w:t>16 GB 1600 MHz DDR3</w:t>
            </w:r>
            <w:r w:rsidRPr="00F31518">
              <w:rPr>
                <w:color w:val="000000"/>
              </w:rPr>
              <w:br/>
              <w:t>NVIDIA GeForce GT 650M 1024 MB</w:t>
            </w:r>
          </w:p>
        </w:tc>
      </w:tr>
      <w:tr w:rsidR="00613207" w:rsidRPr="00F31518" w:rsidTr="00CF1333">
        <w:trPr>
          <w:trHeight w:val="630"/>
        </w:trPr>
        <w:tc>
          <w:tcPr>
            <w:tcW w:w="3020"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rPr>
                <w:color w:val="000000"/>
              </w:rPr>
            </w:pPr>
            <w:r w:rsidRPr="00F31518">
              <w:rPr>
                <w:color w:val="000000"/>
              </w:rPr>
              <w:t>Default Parameters</w:t>
            </w:r>
          </w:p>
        </w:tc>
        <w:tc>
          <w:tcPr>
            <w:tcW w:w="633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r w:rsidRPr="00F31518">
              <w:rPr>
                <w:color w:val="000000"/>
              </w:rPr>
              <w:t>Unless otherwise noted, our experiments were run with a dimension of 50x50 and an initial temperature of 50 for the left, right, top, and bottom edges.</w:t>
            </w:r>
          </w:p>
        </w:tc>
      </w:tr>
      <w:tr w:rsidR="00613207" w:rsidRPr="00F31518" w:rsidTr="00CF1333">
        <w:trPr>
          <w:trHeight w:val="630"/>
        </w:trPr>
        <w:tc>
          <w:tcPr>
            <w:tcW w:w="3020" w:type="dxa"/>
            <w:tcBorders>
              <w:top w:val="single" w:sz="4" w:space="0" w:color="auto"/>
              <w:left w:val="single" w:sz="4" w:space="0" w:color="000000"/>
              <w:bottom w:val="single" w:sz="4" w:space="0" w:color="000000"/>
            </w:tcBorders>
            <w:shd w:val="clear" w:color="auto" w:fill="auto"/>
          </w:tcPr>
          <w:p w:rsidR="00613207" w:rsidRPr="00F31518" w:rsidRDefault="00613207" w:rsidP="005000CD">
            <w:pPr>
              <w:rPr>
                <w:color w:val="000000"/>
              </w:rPr>
            </w:pPr>
            <w:r w:rsidRPr="00F31518">
              <w:rPr>
                <w:color w:val="000000"/>
              </w:rPr>
              <w:t>Confounding Factors</w:t>
            </w:r>
          </w:p>
        </w:tc>
        <w:tc>
          <w:tcPr>
            <w:tcW w:w="6337" w:type="dxa"/>
            <w:tcBorders>
              <w:top w:val="single" w:sz="4" w:space="0" w:color="auto"/>
              <w:left w:val="single" w:sz="4" w:space="0" w:color="000000"/>
              <w:bottom w:val="single" w:sz="4" w:space="0" w:color="000000"/>
              <w:right w:val="single" w:sz="4" w:space="0" w:color="000000"/>
            </w:tcBorders>
            <w:shd w:val="clear" w:color="auto" w:fill="auto"/>
          </w:tcPr>
          <w:p w:rsidR="00613207" w:rsidRPr="00F31518" w:rsidRDefault="00613207" w:rsidP="005000CD">
            <w:r w:rsidRPr="00F31518">
              <w:rPr>
                <w:color w:val="000000"/>
              </w:rPr>
              <w:t>The experiments were executed from Netbeans IDE 8.01.</w:t>
            </w:r>
          </w:p>
        </w:tc>
      </w:tr>
    </w:tbl>
    <w:p w:rsidR="00613207" w:rsidRPr="00F31518" w:rsidRDefault="00613207">
      <w:pPr>
        <w:pStyle w:val="Body"/>
        <w:spacing w:after="0" w:line="480" w:lineRule="auto"/>
        <w:rPr>
          <w:rFonts w:ascii="Times New Roman" w:hAnsi="Times New Roman" w:cs="Times New Roman"/>
          <w:b/>
          <w:sz w:val="28"/>
          <w:szCs w:val="28"/>
        </w:rPr>
      </w:pPr>
    </w:p>
    <w:p w:rsidR="005000CD" w:rsidRPr="00F31518" w:rsidRDefault="005000CD">
      <w:pPr>
        <w:pStyle w:val="Body"/>
        <w:numPr>
          <w:ilvl w:val="0"/>
          <w:numId w:val="2"/>
        </w:numPr>
        <w:spacing w:after="0" w:line="480" w:lineRule="auto"/>
        <w:ind w:left="0" w:firstLine="0"/>
        <w:rPr>
          <w:rFonts w:ascii="Times New Roman" w:eastAsia="Lucida Bright" w:hAnsi="Times New Roman" w:cs="Times New Roman"/>
          <w:iCs/>
          <w:sz w:val="28"/>
          <w:szCs w:val="28"/>
        </w:rPr>
      </w:pPr>
      <w:r w:rsidRPr="00F31518">
        <w:rPr>
          <w:rFonts w:ascii="Times New Roman" w:hAnsi="Times New Roman" w:cs="Times New Roman"/>
          <w:b/>
          <w:sz w:val="28"/>
          <w:szCs w:val="28"/>
        </w:rPr>
        <w:t>Independent variables</w:t>
      </w:r>
    </w:p>
    <w:p w:rsidR="005000CD" w:rsidRPr="00F31518" w:rsidRDefault="005000CD" w:rsidP="00CF1333">
      <w:pPr>
        <w:pStyle w:val="Body"/>
        <w:numPr>
          <w:ilvl w:val="0"/>
          <w:numId w:val="7"/>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Precision: The number of significant digits that can be stored in a floating point number. In this study, precision is determined by whether an algorithm that uses floats versus doubles is used.</w:t>
      </w:r>
    </w:p>
    <w:p w:rsidR="005000CD" w:rsidRPr="00F31518" w:rsidRDefault="005000CD" w:rsidP="00CF1333">
      <w:pPr>
        <w:pStyle w:val="Body"/>
        <w:numPr>
          <w:ilvl w:val="0"/>
          <w:numId w:val="7"/>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Dimension: An integer that determines the size of the grid. For example, if n = 10, a 10x10 grid will be used.</w:t>
      </w:r>
    </w:p>
    <w:p w:rsidR="005000CD" w:rsidRPr="00F31518" w:rsidRDefault="005000CD" w:rsidP="00CF1333">
      <w:pPr>
        <w:pStyle w:val="Body"/>
        <w:numPr>
          <w:ilvl w:val="0"/>
          <w:numId w:val="7"/>
        </w:numPr>
        <w:spacing w:after="0" w:line="480" w:lineRule="auto"/>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Temperature: These are integers that determine the temperatures at the edges of the plate which then propagate. Four temperatures can be set, one for each edge.</w:t>
      </w:r>
    </w:p>
    <w:p w:rsidR="005000CD" w:rsidRPr="00F31518" w:rsidRDefault="005000CD" w:rsidP="00CF1333">
      <w:pPr>
        <w:pStyle w:val="Body"/>
        <w:numPr>
          <w:ilvl w:val="0"/>
          <w:numId w:val="7"/>
        </w:numPr>
        <w:spacing w:after="0" w:line="480" w:lineRule="auto"/>
        <w:jc w:val="both"/>
        <w:rPr>
          <w:rFonts w:ascii="Times New Roman" w:hAnsi="Times New Roman" w:cs="Times New Roman"/>
          <w:b/>
          <w:bCs/>
          <w:sz w:val="24"/>
          <w:szCs w:val="24"/>
        </w:rPr>
      </w:pPr>
      <w:r w:rsidRPr="00F31518">
        <w:rPr>
          <w:rFonts w:ascii="Times New Roman" w:eastAsia="Lucida Bright" w:hAnsi="Times New Roman" w:cs="Times New Roman"/>
          <w:iCs/>
          <w:sz w:val="24"/>
          <w:szCs w:val="24"/>
        </w:rPr>
        <w:t>Relative Change Stopping Criterion: The percentage change threshold that must be exceeded for the simulation to continue. In all of our experiments, the threshold used was 0.1% and this value was stored in a floating-point number.</w:t>
      </w:r>
    </w:p>
    <w:p w:rsidR="00AA5237" w:rsidRPr="00AA5237" w:rsidRDefault="00AA5237">
      <w:pPr>
        <w:pStyle w:val="Body"/>
        <w:numPr>
          <w:ilvl w:val="0"/>
          <w:numId w:val="2"/>
        </w:numPr>
        <w:spacing w:after="0" w:line="480" w:lineRule="auto"/>
        <w:ind w:left="0" w:firstLine="0"/>
        <w:rPr>
          <w:rFonts w:ascii="Times New Roman" w:eastAsia="Lucida Bright" w:hAnsi="Times New Roman" w:cs="Times New Roman"/>
          <w:sz w:val="28"/>
          <w:szCs w:val="28"/>
        </w:rPr>
      </w:pPr>
    </w:p>
    <w:p w:rsidR="005000CD" w:rsidRPr="00F31518" w:rsidRDefault="005000CD">
      <w:pPr>
        <w:pStyle w:val="Body"/>
        <w:numPr>
          <w:ilvl w:val="0"/>
          <w:numId w:val="2"/>
        </w:numPr>
        <w:spacing w:after="0" w:line="480" w:lineRule="auto"/>
        <w:ind w:left="0" w:firstLine="0"/>
        <w:rPr>
          <w:rFonts w:ascii="Times New Roman" w:eastAsia="Lucida Bright" w:hAnsi="Times New Roman" w:cs="Times New Roman"/>
          <w:sz w:val="28"/>
          <w:szCs w:val="28"/>
        </w:rPr>
      </w:pPr>
      <w:r w:rsidRPr="00F31518">
        <w:rPr>
          <w:rFonts w:ascii="Times New Roman" w:hAnsi="Times New Roman" w:cs="Times New Roman"/>
          <w:b/>
          <w:bCs/>
          <w:sz w:val="28"/>
          <w:szCs w:val="28"/>
        </w:rPr>
        <w:lastRenderedPageBreak/>
        <w:t>Dependent Variables:</w:t>
      </w:r>
    </w:p>
    <w:p w:rsidR="005000CD" w:rsidRPr="00F31518" w:rsidRDefault="005000CD" w:rsidP="00CF1333">
      <w:pPr>
        <w:pStyle w:val="Body"/>
        <w:numPr>
          <w:ilvl w:val="0"/>
          <w:numId w:val="8"/>
        </w:numPr>
        <w:spacing w:after="0" w:line="480" w:lineRule="auto"/>
        <w:jc w:val="both"/>
        <w:rPr>
          <w:rFonts w:ascii="Times New Roman" w:eastAsia="Lucida Bright" w:hAnsi="Times New Roman" w:cs="Times New Roman"/>
          <w:sz w:val="24"/>
          <w:szCs w:val="24"/>
        </w:rPr>
      </w:pPr>
      <w:r w:rsidRPr="00F31518">
        <w:rPr>
          <w:rFonts w:ascii="Times New Roman" w:eastAsia="Lucida Bright" w:hAnsi="Times New Roman" w:cs="Times New Roman"/>
          <w:sz w:val="24"/>
          <w:szCs w:val="24"/>
        </w:rPr>
        <w:t xml:space="preserve">Memory: The amount of additional memory needed to execute the program above and beyond that needed to execute the JVM by itself. This was measured in bytes. </w:t>
      </w:r>
    </w:p>
    <w:p w:rsidR="005000CD" w:rsidRPr="00F31518" w:rsidRDefault="005000CD" w:rsidP="00CF1333">
      <w:pPr>
        <w:pStyle w:val="Body"/>
        <w:numPr>
          <w:ilvl w:val="0"/>
          <w:numId w:val="8"/>
        </w:numPr>
        <w:spacing w:after="0" w:line="480" w:lineRule="auto"/>
        <w:jc w:val="both"/>
        <w:rPr>
          <w:rFonts w:ascii="Times New Roman" w:eastAsia="Lucida Bright" w:hAnsi="Times New Roman" w:cs="Times New Roman"/>
          <w:sz w:val="24"/>
          <w:szCs w:val="24"/>
        </w:rPr>
      </w:pPr>
      <w:r w:rsidRPr="00F31518">
        <w:rPr>
          <w:rFonts w:ascii="Times New Roman" w:eastAsia="Lucida Bright" w:hAnsi="Times New Roman" w:cs="Times New Roman"/>
          <w:sz w:val="24"/>
          <w:szCs w:val="24"/>
        </w:rPr>
        <w:t>Performance:  The time needed to execute each of the four programs. This was measured in milliseconds.</w:t>
      </w:r>
    </w:p>
    <w:p w:rsidR="005000CD" w:rsidRPr="00F31518" w:rsidRDefault="005000CD" w:rsidP="00CF1333">
      <w:pPr>
        <w:pStyle w:val="Body"/>
        <w:numPr>
          <w:ilvl w:val="0"/>
          <w:numId w:val="8"/>
        </w:numPr>
        <w:spacing w:after="0" w:line="480" w:lineRule="auto"/>
        <w:jc w:val="both"/>
        <w:rPr>
          <w:rFonts w:ascii="Times New Roman" w:hAnsi="Times New Roman" w:cs="Times New Roman"/>
          <w:b/>
          <w:sz w:val="28"/>
          <w:szCs w:val="28"/>
        </w:rPr>
      </w:pPr>
      <w:r w:rsidRPr="00F31518">
        <w:rPr>
          <w:rFonts w:ascii="Times New Roman" w:eastAsia="Lucida Bright" w:hAnsi="Times New Roman" w:cs="Times New Roman"/>
          <w:sz w:val="24"/>
          <w:szCs w:val="24"/>
        </w:rPr>
        <w:t xml:space="preserve">Iterations: The number of times a new plate is calculated using values from an old plate. This was measured using an integer. </w:t>
      </w:r>
    </w:p>
    <w:p w:rsidR="005000CD" w:rsidRPr="00F31518" w:rsidRDefault="005000CD">
      <w:pPr>
        <w:pStyle w:val="Body"/>
        <w:numPr>
          <w:ilvl w:val="0"/>
          <w:numId w:val="2"/>
        </w:numPr>
        <w:spacing w:after="0" w:line="480" w:lineRule="auto"/>
        <w:ind w:left="0" w:firstLine="0"/>
        <w:rPr>
          <w:rFonts w:ascii="Times New Roman" w:eastAsia="Lucida Bright" w:hAnsi="Times New Roman" w:cs="Times New Roman"/>
          <w:b/>
          <w:iCs/>
          <w:sz w:val="28"/>
          <w:szCs w:val="28"/>
        </w:rPr>
      </w:pPr>
      <w:r w:rsidRPr="00F31518">
        <w:rPr>
          <w:rFonts w:ascii="Times New Roman" w:hAnsi="Times New Roman" w:cs="Times New Roman"/>
          <w:b/>
          <w:sz w:val="28"/>
          <w:szCs w:val="28"/>
        </w:rP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74"/>
        <w:gridCol w:w="1339"/>
        <w:gridCol w:w="5227"/>
      </w:tblGrid>
      <w:tr w:rsidR="00613207" w:rsidRPr="00F31518" w:rsidTr="00CF1333">
        <w:tc>
          <w:tcPr>
            <w:tcW w:w="2074" w:type="dxa"/>
            <w:tcBorders>
              <w:top w:val="none" w:sz="1" w:space="0" w:color="000000"/>
              <w:left w:val="none" w:sz="1" w:space="0" w:color="000000"/>
              <w:bottom w:val="single" w:sz="4" w:space="0" w:color="auto"/>
            </w:tcBorders>
            <w:shd w:val="clear" w:color="auto" w:fill="auto"/>
          </w:tcPr>
          <w:p w:rsidR="00613207" w:rsidRPr="00F31518" w:rsidRDefault="00613207" w:rsidP="005000CD">
            <w:pPr>
              <w:pStyle w:val="TableContents"/>
              <w:rPr>
                <w:b/>
                <w:bCs/>
              </w:rPr>
            </w:pPr>
            <w:r w:rsidRPr="00F31518">
              <w:rPr>
                <w:b/>
                <w:bCs/>
              </w:rPr>
              <w:t>Variable</w:t>
            </w:r>
          </w:p>
        </w:tc>
        <w:tc>
          <w:tcPr>
            <w:tcW w:w="1339" w:type="dxa"/>
            <w:tcBorders>
              <w:top w:val="none" w:sz="1" w:space="0" w:color="000000"/>
              <w:left w:val="none" w:sz="1" w:space="0" w:color="000000"/>
              <w:bottom w:val="single" w:sz="4" w:space="0" w:color="auto"/>
            </w:tcBorders>
            <w:shd w:val="clear" w:color="auto" w:fill="auto"/>
          </w:tcPr>
          <w:p w:rsidR="00613207" w:rsidRPr="00F31518" w:rsidRDefault="00613207" w:rsidP="005000CD">
            <w:pPr>
              <w:pStyle w:val="TableContents"/>
              <w:rPr>
                <w:b/>
                <w:bCs/>
              </w:rPr>
            </w:pPr>
            <w:r w:rsidRPr="00F31518">
              <w:rPr>
                <w:b/>
                <w:bCs/>
              </w:rPr>
              <w:t>Unit</w:t>
            </w:r>
          </w:p>
        </w:tc>
        <w:tc>
          <w:tcPr>
            <w:tcW w:w="5227" w:type="dxa"/>
            <w:tcBorders>
              <w:top w:val="none" w:sz="1" w:space="0" w:color="000000"/>
              <w:left w:val="none" w:sz="1" w:space="0" w:color="000000"/>
              <w:bottom w:val="single" w:sz="4" w:space="0" w:color="auto"/>
              <w:right w:val="none" w:sz="1" w:space="0" w:color="000000"/>
            </w:tcBorders>
            <w:shd w:val="clear" w:color="auto" w:fill="auto"/>
          </w:tcPr>
          <w:p w:rsidR="00613207" w:rsidRPr="00F31518" w:rsidRDefault="00613207" w:rsidP="005000CD">
            <w:pPr>
              <w:pStyle w:val="TableContents"/>
            </w:pPr>
            <w:r w:rsidRPr="00F31518">
              <w:rPr>
                <w:b/>
                <w:bCs/>
              </w:rPr>
              <w:t>Description</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Precision</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bits</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number of bits used to represent the floating point number. For float, 32-bits, and for double, 64-bits.</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Dimension</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integer</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size of the grid.</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Temperature</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integer</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temperature applied to the grid edges.</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Stopping Criterion</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float</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A ratio that indicates whether execution should continue. A change of 0.1% is represented by floating point number 0.001.</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Memory</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bytes</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number of bytes that an algorithm requires above the number of bytes required to run the JVM.</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Performance</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milliseconds</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number of millisecond that an algorithm runs before stopping.</w:t>
            </w:r>
          </w:p>
        </w:tc>
      </w:tr>
      <w:tr w:rsidR="00613207" w:rsidRPr="00F31518" w:rsidTr="00CF1333">
        <w:tc>
          <w:tcPr>
            <w:tcW w:w="2074"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Iterations</w:t>
            </w:r>
          </w:p>
        </w:tc>
        <w:tc>
          <w:tcPr>
            <w:tcW w:w="1339"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integer</w:t>
            </w:r>
          </w:p>
        </w:tc>
        <w:tc>
          <w:tcPr>
            <w:tcW w:w="5227" w:type="dxa"/>
            <w:tcBorders>
              <w:top w:val="single" w:sz="4" w:space="0" w:color="auto"/>
              <w:left w:val="single" w:sz="4" w:space="0" w:color="auto"/>
              <w:bottom w:val="single" w:sz="4" w:space="0" w:color="auto"/>
              <w:right w:val="single" w:sz="4" w:space="0" w:color="auto"/>
            </w:tcBorders>
            <w:shd w:val="clear" w:color="auto" w:fill="auto"/>
          </w:tcPr>
          <w:p w:rsidR="00613207" w:rsidRPr="00F31518" w:rsidRDefault="00613207" w:rsidP="005000CD">
            <w:pPr>
              <w:pStyle w:val="TableContents"/>
            </w:pPr>
            <w:r w:rsidRPr="00F31518">
              <w:t>The number of times the plate is recalculated before stopping.</w:t>
            </w:r>
          </w:p>
        </w:tc>
      </w:tr>
    </w:tbl>
    <w:p w:rsidR="00613207" w:rsidRPr="00F31518" w:rsidRDefault="00613207" w:rsidP="0058324C">
      <w:pPr>
        <w:pStyle w:val="Body"/>
        <w:numPr>
          <w:ilvl w:val="0"/>
          <w:numId w:val="2"/>
        </w:numPr>
        <w:spacing w:after="0" w:line="240" w:lineRule="auto"/>
        <w:ind w:left="0" w:firstLine="0"/>
        <w:rPr>
          <w:rFonts w:ascii="Times New Roman" w:eastAsia="Lucida Bright" w:hAnsi="Times New Roman" w:cs="Times New Roman"/>
          <w:b/>
          <w:iCs/>
          <w:sz w:val="28"/>
          <w:szCs w:val="28"/>
        </w:rPr>
      </w:pPr>
    </w:p>
    <w:p w:rsidR="005000CD" w:rsidRPr="00F31518" w:rsidRDefault="005000CD" w:rsidP="00510D38">
      <w:pPr>
        <w:pStyle w:val="Body"/>
        <w:spacing w:after="0" w:line="36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t>Method:</w:t>
      </w:r>
    </w:p>
    <w:p w:rsidR="005000CD" w:rsidRPr="00F31518" w:rsidRDefault="005000CD" w:rsidP="00AA5237">
      <w:pPr>
        <w:pStyle w:val="Body"/>
        <w:spacing w:after="0" w:line="480" w:lineRule="auto"/>
        <w:rPr>
          <w:rFonts w:ascii="Times New Roman" w:eastAsia="Lucida Bright" w:hAnsi="Times New Roman" w:cs="Times New Roman"/>
          <w:iCs/>
          <w:sz w:val="24"/>
          <w:szCs w:val="24"/>
          <w:u w:val="single"/>
        </w:rPr>
      </w:pPr>
      <w:r w:rsidRPr="00F31518">
        <w:rPr>
          <w:rFonts w:ascii="Times New Roman" w:eastAsia="Lucida Bright" w:hAnsi="Times New Roman" w:cs="Times New Roman"/>
          <w:iCs/>
          <w:sz w:val="24"/>
          <w:szCs w:val="24"/>
        </w:rPr>
        <w:t xml:space="preserve">The four programs Tpdahp, </w:t>
      </w:r>
      <w:r w:rsidR="00BD0A38" w:rsidRPr="00F31518">
        <w:rPr>
          <w:rFonts w:ascii="Times New Roman" w:eastAsia="Lucida Bright" w:hAnsi="Times New Roman" w:cs="Times New Roman"/>
          <w:iCs/>
          <w:sz w:val="24"/>
          <w:szCs w:val="24"/>
        </w:rPr>
        <w:t>Tpfahp, Twfahp</w:t>
      </w:r>
      <w:r w:rsidRPr="00F31518">
        <w:rPr>
          <w:rFonts w:ascii="Times New Roman" w:eastAsia="Lucida Bright" w:hAnsi="Times New Roman" w:cs="Times New Roman"/>
          <w:iCs/>
          <w:sz w:val="24"/>
          <w:szCs w:val="24"/>
        </w:rPr>
        <w:t>, and Tpdohp can be invoked using commands with the following format:</w:t>
      </w:r>
      <w:r w:rsidR="00AA5237">
        <w:rPr>
          <w:rFonts w:ascii="Times New Roman" w:eastAsia="Lucida Bright" w:hAnsi="Times New Roman" w:cs="Times New Roman"/>
          <w:iCs/>
          <w:sz w:val="24"/>
          <w:szCs w:val="24"/>
        </w:rPr>
        <w:tab/>
        <w:t>java &lt;algorithm&gt;.Demo -d &lt;i</w:t>
      </w:r>
      <w:r w:rsidRPr="00F31518">
        <w:rPr>
          <w:rFonts w:ascii="Times New Roman" w:eastAsia="Lucida Bright" w:hAnsi="Times New Roman" w:cs="Times New Roman"/>
          <w:iCs/>
          <w:sz w:val="24"/>
          <w:szCs w:val="24"/>
        </w:rPr>
        <w:t>nt</w:t>
      </w:r>
      <w:r w:rsidR="00BD0A38" w:rsidRPr="00F31518">
        <w:rPr>
          <w:rFonts w:ascii="Times New Roman" w:eastAsia="Lucida Bright" w:hAnsi="Times New Roman" w:cs="Times New Roman"/>
          <w:iCs/>
          <w:sz w:val="24"/>
          <w:szCs w:val="24"/>
        </w:rPr>
        <w:t>&gt; -</w:t>
      </w:r>
      <w:r w:rsidR="00843586" w:rsidRPr="00F31518">
        <w:rPr>
          <w:rFonts w:ascii="Times New Roman" w:eastAsia="Lucida Bright" w:hAnsi="Times New Roman" w:cs="Times New Roman"/>
          <w:iCs/>
          <w:sz w:val="24"/>
          <w:szCs w:val="24"/>
        </w:rPr>
        <w:t>t &lt;</w:t>
      </w:r>
      <w:r w:rsidR="00AA5237">
        <w:rPr>
          <w:rFonts w:ascii="Times New Roman" w:eastAsia="Lucida Bright" w:hAnsi="Times New Roman" w:cs="Times New Roman"/>
          <w:iCs/>
          <w:sz w:val="24"/>
          <w:szCs w:val="24"/>
        </w:rPr>
        <w:t>i</w:t>
      </w:r>
      <w:r w:rsidR="00843586" w:rsidRPr="00F31518">
        <w:rPr>
          <w:rFonts w:ascii="Times New Roman" w:eastAsia="Lucida Bright" w:hAnsi="Times New Roman" w:cs="Times New Roman"/>
          <w:iCs/>
          <w:sz w:val="24"/>
          <w:szCs w:val="24"/>
        </w:rPr>
        <w:t>nt&gt; -b &lt;</w:t>
      </w:r>
      <w:r w:rsidR="00AA5237">
        <w:rPr>
          <w:rFonts w:ascii="Times New Roman" w:eastAsia="Lucida Bright" w:hAnsi="Times New Roman" w:cs="Times New Roman"/>
          <w:iCs/>
          <w:sz w:val="24"/>
          <w:szCs w:val="24"/>
        </w:rPr>
        <w:t>i</w:t>
      </w:r>
      <w:r w:rsidR="00843586" w:rsidRPr="00F31518">
        <w:rPr>
          <w:rFonts w:ascii="Times New Roman" w:eastAsia="Lucida Bright" w:hAnsi="Times New Roman" w:cs="Times New Roman"/>
          <w:iCs/>
          <w:sz w:val="24"/>
          <w:szCs w:val="24"/>
        </w:rPr>
        <w:t>nt&gt;</w:t>
      </w:r>
      <w:r w:rsidRPr="00F31518">
        <w:rPr>
          <w:rFonts w:ascii="Times New Roman" w:eastAsia="Lucida Bright" w:hAnsi="Times New Roman" w:cs="Times New Roman"/>
          <w:iCs/>
          <w:sz w:val="24"/>
          <w:szCs w:val="24"/>
        </w:rPr>
        <w:t>-l &lt;</w:t>
      </w:r>
      <w:r w:rsidR="00AA5237">
        <w:rPr>
          <w:rFonts w:ascii="Times New Roman" w:eastAsia="Lucida Bright" w:hAnsi="Times New Roman" w:cs="Times New Roman"/>
          <w:iCs/>
          <w:sz w:val="24"/>
          <w:szCs w:val="24"/>
        </w:rPr>
        <w:t>i</w:t>
      </w:r>
      <w:r w:rsidRPr="00F31518">
        <w:rPr>
          <w:rFonts w:ascii="Times New Roman" w:eastAsia="Lucida Bright" w:hAnsi="Times New Roman" w:cs="Times New Roman"/>
          <w:iCs/>
          <w:sz w:val="24"/>
          <w:szCs w:val="24"/>
        </w:rPr>
        <w:t>nt&gt; -r &lt;</w:t>
      </w:r>
      <w:r w:rsidR="00AA5237">
        <w:rPr>
          <w:rFonts w:ascii="Times New Roman" w:eastAsia="Lucida Bright" w:hAnsi="Times New Roman" w:cs="Times New Roman"/>
          <w:iCs/>
          <w:sz w:val="24"/>
          <w:szCs w:val="24"/>
        </w:rPr>
        <w:t>i</w:t>
      </w:r>
      <w:r w:rsidRPr="00F31518">
        <w:rPr>
          <w:rFonts w:ascii="Times New Roman" w:eastAsia="Lucida Bright" w:hAnsi="Times New Roman" w:cs="Times New Roman"/>
          <w:iCs/>
          <w:sz w:val="24"/>
          <w:szCs w:val="24"/>
        </w:rPr>
        <w:t>nt&gt;</w:t>
      </w:r>
    </w:p>
    <w:p w:rsidR="005000CD" w:rsidRPr="00F31518" w:rsidRDefault="005000CD" w:rsidP="00AA5237">
      <w:pPr>
        <w:pStyle w:val="Body"/>
        <w:spacing w:after="0" w:line="480" w:lineRule="auto"/>
        <w:rPr>
          <w:rFonts w:ascii="Times New Roman" w:eastAsia="Lucida Bright" w:hAnsi="Times New Roman" w:cs="Times New Roman"/>
          <w:b/>
          <w:iCs/>
          <w:sz w:val="24"/>
          <w:szCs w:val="24"/>
        </w:rPr>
      </w:pPr>
      <w:r w:rsidRPr="00F31518">
        <w:rPr>
          <w:rFonts w:ascii="Times New Roman" w:eastAsia="Lucida Bright" w:hAnsi="Times New Roman" w:cs="Times New Roman"/>
          <w:iCs/>
          <w:sz w:val="24"/>
          <w:szCs w:val="24"/>
          <w:u w:val="single"/>
        </w:rPr>
        <w:t>For Example:</w:t>
      </w:r>
      <w:r w:rsidR="00AA5237">
        <w:rPr>
          <w:rFonts w:ascii="Times New Roman" w:eastAsia="Lucida Bright" w:hAnsi="Times New Roman" w:cs="Times New Roman"/>
          <w:iCs/>
          <w:sz w:val="24"/>
          <w:szCs w:val="24"/>
        </w:rPr>
        <w:tab/>
      </w:r>
      <w:r w:rsidR="00AA5237">
        <w:rPr>
          <w:rFonts w:ascii="Times New Roman" w:eastAsia="Lucida Bright" w:hAnsi="Times New Roman" w:cs="Times New Roman"/>
          <w:iCs/>
          <w:sz w:val="24"/>
          <w:szCs w:val="24"/>
        </w:rPr>
        <w:tab/>
      </w:r>
      <w:r w:rsidRPr="00F31518">
        <w:rPr>
          <w:rFonts w:ascii="Times New Roman" w:eastAsia="Lucida Bright" w:hAnsi="Times New Roman" w:cs="Times New Roman"/>
          <w:iCs/>
          <w:sz w:val="24"/>
          <w:szCs w:val="24"/>
        </w:rPr>
        <w:t>java Tpdahp.Demo -d 9 -t 50 -b 50</w:t>
      </w:r>
      <w:r w:rsidR="00AA5237">
        <w:rPr>
          <w:rFonts w:ascii="Times New Roman" w:eastAsia="Lucida Bright" w:hAnsi="Times New Roman" w:cs="Times New Roman"/>
          <w:iCs/>
          <w:sz w:val="24"/>
          <w:szCs w:val="24"/>
        </w:rPr>
        <w:t xml:space="preserve"> </w:t>
      </w:r>
      <w:r w:rsidR="00AA5237" w:rsidRPr="00F31518">
        <w:rPr>
          <w:rFonts w:ascii="Times New Roman" w:eastAsia="Lucida Bright" w:hAnsi="Times New Roman" w:cs="Times New Roman"/>
          <w:iCs/>
          <w:sz w:val="24"/>
          <w:szCs w:val="24"/>
        </w:rPr>
        <w:t>-l 50 -r 50</w:t>
      </w:r>
    </w:p>
    <w:p w:rsidR="00AA5237" w:rsidRDefault="00AA5237" w:rsidP="00AA5237">
      <w:pPr>
        <w:pStyle w:val="Body"/>
        <w:spacing w:after="0" w:line="480" w:lineRule="auto"/>
        <w:rPr>
          <w:rFonts w:ascii="Times New Roman" w:eastAsia="Lucida Bright" w:hAnsi="Times New Roman" w:cs="Times New Roman"/>
          <w:b/>
          <w:iCs/>
          <w:sz w:val="28"/>
          <w:szCs w:val="28"/>
        </w:rPr>
      </w:pPr>
    </w:p>
    <w:p w:rsidR="00AA5237" w:rsidRDefault="005000CD" w:rsidP="00510D38">
      <w:pPr>
        <w:pStyle w:val="Body"/>
        <w:spacing w:after="0" w:line="36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lastRenderedPageBreak/>
        <w:t>Number of trials:</w:t>
      </w:r>
      <w:r w:rsidRPr="00F31518">
        <w:rPr>
          <w:rFonts w:ascii="Times New Roman" w:eastAsia="Lucida Bright" w:hAnsi="Times New Roman" w:cs="Times New Roman"/>
          <w:iCs/>
          <w:sz w:val="24"/>
          <w:szCs w:val="24"/>
        </w:rPr>
        <w:t xml:space="preserve"> </w:t>
      </w:r>
    </w:p>
    <w:p w:rsidR="005000CD" w:rsidRPr="00AA5237" w:rsidRDefault="005000CD" w:rsidP="00AA5237">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The number of trials used varied based on whether performance,</w:t>
      </w:r>
      <w:r w:rsidR="00AA5237">
        <w:rPr>
          <w:rFonts w:ascii="Times New Roman" w:eastAsia="Lucida Bright" w:hAnsi="Times New Roman" w:cs="Times New Roman"/>
          <w:iCs/>
          <w:sz w:val="24"/>
          <w:szCs w:val="24"/>
        </w:rPr>
        <w:t xml:space="preserve"> </w:t>
      </w:r>
      <w:r w:rsidRPr="00AA5237">
        <w:rPr>
          <w:rFonts w:ascii="Times New Roman" w:eastAsia="Lucida Bright" w:hAnsi="Times New Roman" w:cs="Times New Roman"/>
          <w:iCs/>
          <w:sz w:val="24"/>
          <w:szCs w:val="24"/>
        </w:rPr>
        <w:t xml:space="preserve">memory or iterations </w:t>
      </w:r>
      <w:r w:rsidR="00AA5237">
        <w:rPr>
          <w:rFonts w:ascii="Times New Roman" w:eastAsia="Lucida Bright" w:hAnsi="Times New Roman" w:cs="Times New Roman"/>
          <w:iCs/>
          <w:sz w:val="24"/>
          <w:szCs w:val="24"/>
        </w:rPr>
        <w:t>were</w:t>
      </w:r>
      <w:r w:rsidRPr="00AA5237">
        <w:rPr>
          <w:rFonts w:ascii="Times New Roman" w:eastAsia="Lucida Bright" w:hAnsi="Times New Roman" w:cs="Times New Roman"/>
          <w:iCs/>
          <w:sz w:val="24"/>
          <w:szCs w:val="24"/>
        </w:rPr>
        <w:t xml:space="preserve"> measured and is evident in the results section.</w:t>
      </w:r>
    </w:p>
    <w:p w:rsidR="00AA5237" w:rsidRDefault="005000CD" w:rsidP="00510D38">
      <w:pPr>
        <w:pStyle w:val="Body"/>
        <w:spacing w:after="0" w:line="360" w:lineRule="auto"/>
        <w:rPr>
          <w:rFonts w:ascii="Times New Roman" w:eastAsia="Lucida Bright" w:hAnsi="Times New Roman" w:cs="Times New Roman"/>
          <w:b/>
          <w:iCs/>
          <w:sz w:val="28"/>
          <w:szCs w:val="28"/>
        </w:rPr>
      </w:pPr>
      <w:r w:rsidRPr="00F31518">
        <w:rPr>
          <w:rFonts w:ascii="Times New Roman" w:eastAsia="Lucida Bright" w:hAnsi="Times New Roman" w:cs="Times New Roman"/>
          <w:b/>
          <w:iCs/>
          <w:sz w:val="28"/>
          <w:szCs w:val="28"/>
        </w:rPr>
        <w:t>Measurement devices and tools:</w:t>
      </w:r>
    </w:p>
    <w:p w:rsidR="005000CD" w:rsidRPr="00F31518" w:rsidRDefault="005000CD" w:rsidP="00AA5237">
      <w:pPr>
        <w:pStyle w:val="Body"/>
        <w:spacing w:after="0" w:line="480" w:lineRule="auto"/>
        <w:jc w:val="both"/>
        <w:rPr>
          <w:rFonts w:ascii="Times New Roman" w:hAnsi="Times New Roman" w:cs="Times New Roman"/>
          <w:b/>
          <w:sz w:val="24"/>
          <w:szCs w:val="24"/>
        </w:rPr>
      </w:pPr>
      <w:r w:rsidRPr="00F31518">
        <w:rPr>
          <w:rFonts w:ascii="Times New Roman" w:eastAsia="Lucida Bright" w:hAnsi="Times New Roman" w:cs="Times New Roman"/>
          <w:iCs/>
          <w:sz w:val="24"/>
          <w:szCs w:val="24"/>
        </w:rPr>
        <w:t xml:space="preserve">The tool </w:t>
      </w:r>
      <w:r w:rsidR="00AA5237">
        <w:rPr>
          <w:rFonts w:ascii="Times New Roman" w:eastAsia="Lucida Bright" w:hAnsi="Times New Roman" w:cs="Times New Roman"/>
          <w:iCs/>
          <w:sz w:val="24"/>
          <w:szCs w:val="24"/>
        </w:rPr>
        <w:t xml:space="preserve">was </w:t>
      </w:r>
      <w:r w:rsidRPr="00F31518">
        <w:rPr>
          <w:rFonts w:ascii="Times New Roman" w:eastAsia="Lucida Bright" w:hAnsi="Times New Roman" w:cs="Times New Roman"/>
          <w:iCs/>
          <w:sz w:val="24"/>
          <w:szCs w:val="24"/>
        </w:rPr>
        <w:t>used to measure outputs varied based on the</w:t>
      </w:r>
      <w:r w:rsidR="00843586" w:rsidRPr="00F31518">
        <w:rPr>
          <w:rFonts w:ascii="Times New Roman" w:eastAsia="Lucida Bright" w:hAnsi="Times New Roman" w:cs="Times New Roman"/>
          <w:iCs/>
          <w:sz w:val="24"/>
          <w:szCs w:val="24"/>
        </w:rPr>
        <w:t xml:space="preserve"> </w:t>
      </w:r>
      <w:r w:rsidRPr="00F31518">
        <w:rPr>
          <w:rFonts w:ascii="Times New Roman" w:eastAsia="Lucida Bright" w:hAnsi="Times New Roman" w:cs="Times New Roman"/>
          <w:iCs/>
          <w:sz w:val="24"/>
          <w:szCs w:val="24"/>
        </w:rPr>
        <w:t>target. For performance, the System class was used, for memory, the Runtime class was</w:t>
      </w:r>
      <w:r w:rsidR="00843586" w:rsidRPr="00F31518">
        <w:rPr>
          <w:rFonts w:ascii="Times New Roman" w:eastAsia="Lucida Bright" w:hAnsi="Times New Roman" w:cs="Times New Roman"/>
          <w:iCs/>
          <w:sz w:val="24"/>
          <w:szCs w:val="24"/>
        </w:rPr>
        <w:t xml:space="preserve"> </w:t>
      </w:r>
      <w:r w:rsidRPr="00F31518">
        <w:rPr>
          <w:rFonts w:ascii="Times New Roman" w:eastAsia="Lucida Bright" w:hAnsi="Times New Roman" w:cs="Times New Roman"/>
          <w:iCs/>
          <w:sz w:val="24"/>
          <w:szCs w:val="24"/>
        </w:rPr>
        <w:t>used, and for iterations, the custom GUI we developed was used.</w:t>
      </w:r>
    </w:p>
    <w:p w:rsidR="00AA5237" w:rsidRDefault="005000CD" w:rsidP="00510D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line="360" w:lineRule="auto"/>
        <w:rPr>
          <w:rFonts w:ascii="Times New Roman" w:hAnsi="Times New Roman" w:cs="Times New Roman"/>
          <w:b/>
          <w:color w:val="000000"/>
          <w:sz w:val="24"/>
          <w:szCs w:val="24"/>
        </w:rPr>
      </w:pPr>
      <w:r w:rsidRPr="00F31518">
        <w:rPr>
          <w:rFonts w:ascii="Times New Roman" w:hAnsi="Times New Roman" w:cs="Times New Roman"/>
          <w:b/>
          <w:color w:val="000000"/>
          <w:sz w:val="28"/>
          <w:szCs w:val="28"/>
        </w:rPr>
        <w:t>Significant digits:</w:t>
      </w:r>
      <w:r w:rsidRPr="00F31518">
        <w:rPr>
          <w:rFonts w:ascii="Times New Roman" w:hAnsi="Times New Roman" w:cs="Times New Roman"/>
          <w:b/>
          <w:color w:val="000000"/>
          <w:sz w:val="24"/>
          <w:szCs w:val="24"/>
        </w:rPr>
        <w:t xml:space="preserve"> </w:t>
      </w:r>
    </w:p>
    <w:p w:rsidR="005000CD" w:rsidRPr="00F31518" w:rsidRDefault="005000CD" w:rsidP="00AA52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right="-720"/>
        <w:rPr>
          <w:rFonts w:ascii="Times New Roman" w:eastAsia="Lucida Bright" w:hAnsi="Times New Roman" w:cs="Times New Roman"/>
          <w:b/>
          <w:iCs/>
          <w:sz w:val="28"/>
          <w:szCs w:val="28"/>
        </w:rPr>
      </w:pPr>
      <w:r w:rsidRPr="00F31518">
        <w:rPr>
          <w:rFonts w:ascii="Times New Roman" w:eastAsia="Lucida Bright" w:hAnsi="Times New Roman" w:cs="Times New Roman"/>
          <w:iCs/>
          <w:sz w:val="24"/>
          <w:szCs w:val="24"/>
        </w:rPr>
        <w:t>The heated plate algorithm generat</w:t>
      </w:r>
      <w:r w:rsidR="00843586" w:rsidRPr="00F31518">
        <w:rPr>
          <w:rFonts w:ascii="Times New Roman" w:eastAsia="Lucida Bright" w:hAnsi="Times New Roman" w:cs="Times New Roman"/>
          <w:iCs/>
          <w:sz w:val="24"/>
          <w:szCs w:val="24"/>
        </w:rPr>
        <w:t xml:space="preserve">es textual output with 2 </w:t>
      </w:r>
      <w:r w:rsidR="00AA5237" w:rsidRPr="00F31518">
        <w:rPr>
          <w:rFonts w:ascii="Times New Roman" w:eastAsia="Lucida Bright" w:hAnsi="Times New Roman" w:cs="Times New Roman"/>
          <w:iCs/>
          <w:sz w:val="24"/>
          <w:szCs w:val="24"/>
        </w:rPr>
        <w:t>significant</w:t>
      </w:r>
      <w:r w:rsidRPr="00F31518">
        <w:rPr>
          <w:rFonts w:ascii="Times New Roman" w:eastAsia="Lucida Bright" w:hAnsi="Times New Roman" w:cs="Times New Roman"/>
          <w:iCs/>
          <w:sz w:val="24"/>
          <w:szCs w:val="24"/>
        </w:rPr>
        <w:t xml:space="preserve"> digits to the right of the decimal.</w:t>
      </w:r>
    </w:p>
    <w:p w:rsidR="00BD0A38" w:rsidRDefault="00BD0A38" w:rsidP="00BD0A38">
      <w:pPr>
        <w:pStyle w:val="Body"/>
        <w:spacing w:after="0" w:line="480" w:lineRule="auto"/>
        <w:rPr>
          <w:rFonts w:ascii="Times New Roman" w:eastAsia="Lucida Bright" w:hAnsi="Times New Roman" w:cs="Times New Roman"/>
          <w:b/>
          <w:iCs/>
          <w:sz w:val="28"/>
          <w:szCs w:val="28"/>
        </w:rPr>
      </w:pPr>
      <w:r>
        <w:rPr>
          <w:rFonts w:ascii="Times New Roman" w:eastAsia="Lucida Bright" w:hAnsi="Times New Roman" w:cs="Times New Roman"/>
          <w:b/>
          <w:iCs/>
          <w:sz w:val="28"/>
          <w:szCs w:val="28"/>
        </w:rPr>
        <w:t>B. Design Study Methodology</w:t>
      </w:r>
    </w:p>
    <w:p w:rsidR="00AA5237" w:rsidRDefault="005000CD" w:rsidP="00510D38">
      <w:pPr>
        <w:pStyle w:val="Body"/>
        <w:spacing w:after="0" w:line="36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t>Initial conditions:</w:t>
      </w:r>
      <w:r w:rsidRPr="00F31518">
        <w:rPr>
          <w:rFonts w:ascii="Times New Roman" w:eastAsia="Lucida Bright" w:hAnsi="Times New Roman" w:cs="Times New Roman"/>
          <w:iCs/>
          <w:sz w:val="24"/>
          <w:szCs w:val="24"/>
        </w:rPr>
        <w:t xml:space="preserve"> </w:t>
      </w:r>
    </w:p>
    <w:p w:rsidR="005000CD" w:rsidRPr="00F31518" w:rsidRDefault="005000CD" w:rsidP="00AA5237">
      <w:pPr>
        <w:pStyle w:val="Body"/>
        <w:spacing w:after="0" w:line="480" w:lineRule="auto"/>
        <w:jc w:val="both"/>
        <w:rPr>
          <w:rFonts w:ascii="Times New Roman" w:hAnsi="Times New Roman" w:cs="Times New Roman"/>
          <w:b/>
          <w:sz w:val="24"/>
          <w:szCs w:val="24"/>
        </w:rPr>
      </w:pPr>
      <w:r w:rsidRPr="00F31518">
        <w:rPr>
          <w:rFonts w:ascii="Times New Roman" w:eastAsia="Lucida Bright" w:hAnsi="Times New Roman" w:cs="Times New Roman"/>
          <w:iCs/>
          <w:sz w:val="24"/>
          <w:szCs w:val="24"/>
        </w:rPr>
        <w:t>The temperature of edge is kept constant as shown in above example. By default, we used a dimension of 50 and a uniform temperature of 50 for all edges, though we have varied that for some experiments as indicated.</w:t>
      </w:r>
    </w:p>
    <w:p w:rsidR="00AA5237" w:rsidRDefault="005000CD" w:rsidP="00510D38">
      <w:pPr>
        <w:pStyle w:val="Body"/>
        <w:spacing w:after="0" w:line="360" w:lineRule="auto"/>
        <w:rPr>
          <w:rFonts w:ascii="Times New Roman" w:hAnsi="Times New Roman" w:cs="Times New Roman"/>
          <w:sz w:val="23"/>
          <w:szCs w:val="23"/>
        </w:rPr>
      </w:pPr>
      <w:r w:rsidRPr="00AA5237">
        <w:rPr>
          <w:rFonts w:ascii="Times New Roman" w:hAnsi="Times New Roman" w:cs="Times New Roman"/>
          <w:b/>
          <w:sz w:val="28"/>
          <w:szCs w:val="28"/>
        </w:rPr>
        <w:t>Coarseness of the lattice</w:t>
      </w:r>
      <w:r w:rsidRPr="00AA5237">
        <w:rPr>
          <w:rFonts w:ascii="Times New Roman" w:hAnsi="Times New Roman" w:cs="Times New Roman"/>
          <w:sz w:val="28"/>
          <w:szCs w:val="28"/>
        </w:rPr>
        <w:t>:</w:t>
      </w:r>
    </w:p>
    <w:p w:rsidR="005000CD" w:rsidRPr="00F31518" w:rsidRDefault="005000CD" w:rsidP="00AA5237">
      <w:pPr>
        <w:pStyle w:val="Body"/>
        <w:spacing w:after="0" w:line="480" w:lineRule="auto"/>
        <w:rPr>
          <w:rFonts w:ascii="Times New Roman" w:eastAsia="Lucida Bright" w:hAnsi="Times New Roman" w:cs="Times New Roman"/>
          <w:b/>
          <w:iCs/>
          <w:sz w:val="28"/>
          <w:szCs w:val="28"/>
        </w:rPr>
      </w:pPr>
      <w:r w:rsidRPr="00F31518">
        <w:rPr>
          <w:rFonts w:ascii="Times New Roman" w:hAnsi="Times New Roman" w:cs="Times New Roman"/>
          <w:sz w:val="24"/>
          <w:szCs w:val="24"/>
        </w:rPr>
        <w:t>The s</w:t>
      </w:r>
      <w:r w:rsidRPr="00F31518">
        <w:rPr>
          <w:rFonts w:ascii="Times New Roman" w:eastAsia="Lucida Bright" w:hAnsi="Times New Roman" w:cs="Times New Roman"/>
          <w:iCs/>
          <w:sz w:val="24"/>
          <w:szCs w:val="24"/>
        </w:rPr>
        <w:t>ize of grid is varied from 100x100 to 1000x1000 and</w:t>
      </w:r>
      <w:r w:rsidR="00AA5237">
        <w:rPr>
          <w:rFonts w:ascii="Times New Roman" w:eastAsia="Lucida Bright" w:hAnsi="Times New Roman" w:cs="Times New Roman"/>
          <w:iCs/>
          <w:sz w:val="24"/>
          <w:szCs w:val="24"/>
        </w:rPr>
        <w:t xml:space="preserve"> </w:t>
      </w:r>
      <w:r w:rsidRPr="00F31518">
        <w:rPr>
          <w:rFonts w:ascii="Times New Roman" w:eastAsia="Lucida Bright" w:hAnsi="Times New Roman" w:cs="Times New Roman"/>
          <w:iCs/>
          <w:sz w:val="24"/>
          <w:szCs w:val="24"/>
        </w:rPr>
        <w:t>a comparison report of processing times for all the four subjects or programs was studied.</w:t>
      </w:r>
    </w:p>
    <w:p w:rsidR="005000CD" w:rsidRPr="00F31518" w:rsidRDefault="005000CD" w:rsidP="00510D38">
      <w:pPr>
        <w:pStyle w:val="Body"/>
        <w:spacing w:after="0" w:line="360" w:lineRule="auto"/>
        <w:rPr>
          <w:rFonts w:ascii="Times New Roman" w:eastAsia="Lucida Bright" w:hAnsi="Times New Roman" w:cs="Times New Roman"/>
          <w:iCs/>
          <w:sz w:val="24"/>
          <w:szCs w:val="24"/>
        </w:rPr>
      </w:pPr>
      <w:r w:rsidRPr="00F31518">
        <w:rPr>
          <w:rFonts w:ascii="Times New Roman" w:eastAsia="Lucida Bright" w:hAnsi="Times New Roman" w:cs="Times New Roman"/>
          <w:b/>
          <w:iCs/>
          <w:sz w:val="28"/>
          <w:szCs w:val="28"/>
        </w:rPr>
        <w:t>Results</w:t>
      </w:r>
      <w:r w:rsidR="00260C4D" w:rsidRPr="00F31518">
        <w:rPr>
          <w:rFonts w:ascii="Times New Roman" w:eastAsia="Lucida Bright" w:hAnsi="Times New Roman" w:cs="Times New Roman"/>
          <w:b/>
          <w:iCs/>
          <w:sz w:val="28"/>
          <w:szCs w:val="28"/>
        </w:rPr>
        <w:t>:</w:t>
      </w:r>
    </w:p>
    <w:p w:rsidR="005000CD" w:rsidRPr="00F31518" w:rsidRDefault="005000CD">
      <w:pPr>
        <w:pStyle w:val="Body"/>
        <w:spacing w:after="0" w:line="480" w:lineRule="auto"/>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The results of a sample execution is displayed as a textual output below:</w:t>
      </w:r>
      <w:bookmarkStart w:id="1" w:name="OLE_LINK17"/>
    </w:p>
    <w:p w:rsidR="00510D38" w:rsidRPr="00F31518" w:rsidRDefault="00510D38">
      <w:pPr>
        <w:pStyle w:val="Body"/>
        <w:spacing w:after="0" w:line="480" w:lineRule="auto"/>
        <w:rPr>
          <w:rFonts w:ascii="Times New Roman" w:eastAsia="Lucida Bright" w:hAnsi="Times New Roman" w:cs="Times New Roman"/>
          <w:i/>
          <w:iCs/>
          <w:sz w:val="24"/>
          <w:szCs w:val="24"/>
        </w:rPr>
      </w:pPr>
      <w:r w:rsidRPr="0058324C">
        <w:rPr>
          <w:rFonts w:ascii="Times New Roman" w:eastAsia="Lucida Bright" w:hAnsi="Times New Roman" w:cs="Times New Roman"/>
          <w:iCs/>
          <w:noProof/>
          <w:sz w:val="24"/>
          <w:szCs w:val="24"/>
          <w:lang w:eastAsia="en-US"/>
        </w:rPr>
        <w:drawing>
          <wp:inline distT="0" distB="0" distL="0" distR="0">
            <wp:extent cx="47720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3131" t="6384" r="4604" b="15744"/>
                    <a:stretch/>
                  </pic:blipFill>
                  <pic:spPr bwMode="auto">
                    <a:xfrm>
                      <a:off x="0" y="0"/>
                      <a:ext cx="4772025" cy="1743075"/>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5000CD" w:rsidRPr="00F31518" w:rsidRDefault="005000CD" w:rsidP="00510D38">
      <w:pPr>
        <w:pStyle w:val="Body"/>
        <w:spacing w:after="0" w:line="360" w:lineRule="auto"/>
        <w:rPr>
          <w:rFonts w:ascii="Times New Roman" w:hAnsi="Times New Roman" w:cs="Times New Roman"/>
          <w:sz w:val="28"/>
          <w:szCs w:val="28"/>
          <w:u w:val="single"/>
        </w:rPr>
      </w:pPr>
      <w:r w:rsidRPr="00F31518">
        <w:rPr>
          <w:rFonts w:ascii="Times New Roman" w:eastAsia="Lucida Bright" w:hAnsi="Times New Roman" w:cs="Times New Roman"/>
          <w:b/>
          <w:iCs/>
          <w:sz w:val="28"/>
          <w:szCs w:val="28"/>
        </w:rPr>
        <w:lastRenderedPageBreak/>
        <w:t>Performance:</w:t>
      </w:r>
    </w:p>
    <w:bookmarkEnd w:id="1"/>
    <w:p w:rsidR="005000CD" w:rsidRPr="00F31518" w:rsidRDefault="005000CD">
      <w:pPr>
        <w:pStyle w:val="Body"/>
        <w:spacing w:after="0" w:line="480" w:lineRule="auto"/>
        <w:rPr>
          <w:rFonts w:ascii="Times New Roman" w:hAnsi="Times New Roman" w:cs="Times New Roman"/>
          <w:sz w:val="24"/>
          <w:szCs w:val="24"/>
          <w:u w:val="single"/>
        </w:rPr>
      </w:pPr>
      <w:r w:rsidRPr="00F31518">
        <w:rPr>
          <w:rFonts w:ascii="Times New Roman" w:hAnsi="Times New Roman" w:cs="Times New Roman"/>
          <w:sz w:val="24"/>
          <w:szCs w:val="24"/>
          <w:u w:val="single"/>
        </w:rPr>
        <w:t>Fixed</w:t>
      </w:r>
      <w:r w:rsidR="00A47C87" w:rsidRPr="00F31518">
        <w:rPr>
          <w:rFonts w:ascii="Times New Roman" w:hAnsi="Times New Roman" w:cs="Times New Roman"/>
          <w:sz w:val="24"/>
          <w:szCs w:val="24"/>
          <w:u w:val="single"/>
        </w:rPr>
        <w:t>:</w:t>
      </w:r>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757"/>
        <w:gridCol w:w="2196"/>
        <w:gridCol w:w="1973"/>
        <w:gridCol w:w="1501"/>
      </w:tblGrid>
      <w:tr w:rsidR="00A47C87" w:rsidRPr="00F31518" w:rsidTr="005000CD">
        <w:trPr>
          <w:trHeight w:val="288"/>
        </w:trPr>
        <w:tc>
          <w:tcPr>
            <w:tcW w:w="9000" w:type="dxa"/>
            <w:gridSpan w:val="5"/>
            <w:shd w:val="clear" w:color="000000" w:fill="FFC000"/>
            <w:noWrap/>
            <w:vAlign w:val="bottom"/>
            <w:hideMark/>
          </w:tcPr>
          <w:p w:rsidR="00A47C87" w:rsidRPr="00F31518" w:rsidRDefault="00A47C87" w:rsidP="005000CD">
            <w:pPr>
              <w:jc w:val="center"/>
              <w:rPr>
                <w:b/>
                <w:bCs/>
                <w:color w:val="000000"/>
              </w:rPr>
            </w:pPr>
            <w:r w:rsidRPr="00F31518">
              <w:rPr>
                <w:b/>
                <w:bCs/>
                <w:color w:val="000000"/>
              </w:rPr>
              <w:t>Fixed - Algorithm comparison</w:t>
            </w:r>
          </w:p>
        </w:tc>
      </w:tr>
      <w:tr w:rsidR="00A47C87" w:rsidRPr="00F31518" w:rsidTr="005000CD">
        <w:trPr>
          <w:trHeight w:val="288"/>
        </w:trPr>
        <w:tc>
          <w:tcPr>
            <w:tcW w:w="1573" w:type="dxa"/>
            <w:vMerge w:val="restart"/>
            <w:shd w:val="clear" w:color="000000" w:fill="95B3D7"/>
            <w:vAlign w:val="center"/>
            <w:hideMark/>
          </w:tcPr>
          <w:p w:rsidR="00A47C87" w:rsidRPr="00F31518" w:rsidRDefault="00A47C87" w:rsidP="005000CD">
            <w:pPr>
              <w:jc w:val="center"/>
              <w:rPr>
                <w:b/>
                <w:bCs/>
                <w:color w:val="000000"/>
              </w:rPr>
            </w:pPr>
            <w:r w:rsidRPr="00F31518">
              <w:rPr>
                <w:b/>
                <w:bCs/>
                <w:color w:val="000000"/>
              </w:rPr>
              <w:t>Algorithm</w:t>
            </w:r>
          </w:p>
        </w:tc>
        <w:tc>
          <w:tcPr>
            <w:tcW w:w="1757" w:type="dxa"/>
            <w:vMerge w:val="restart"/>
            <w:shd w:val="clear" w:color="000000" w:fill="95B3D7"/>
            <w:vAlign w:val="center"/>
            <w:hideMark/>
          </w:tcPr>
          <w:p w:rsidR="00A47C87" w:rsidRPr="00F31518" w:rsidRDefault="00A47C87" w:rsidP="005000CD">
            <w:pPr>
              <w:jc w:val="center"/>
              <w:rPr>
                <w:b/>
                <w:bCs/>
                <w:color w:val="000000"/>
              </w:rPr>
            </w:pPr>
            <w:r w:rsidRPr="00F31518">
              <w:rPr>
                <w:b/>
                <w:bCs/>
                <w:color w:val="000000"/>
              </w:rPr>
              <w:t xml:space="preserve">Size of rectangular plate </w:t>
            </w:r>
          </w:p>
        </w:tc>
        <w:tc>
          <w:tcPr>
            <w:tcW w:w="2196" w:type="dxa"/>
            <w:vMerge w:val="restart"/>
            <w:shd w:val="clear" w:color="000000" w:fill="95B3D7"/>
            <w:vAlign w:val="center"/>
            <w:hideMark/>
          </w:tcPr>
          <w:p w:rsidR="00A47C87" w:rsidRPr="00F31518" w:rsidRDefault="00CF1333" w:rsidP="005000CD">
            <w:pPr>
              <w:jc w:val="center"/>
              <w:rPr>
                <w:b/>
                <w:bCs/>
                <w:color w:val="000000"/>
              </w:rPr>
            </w:pPr>
            <w:r w:rsidRPr="00F31518">
              <w:rPr>
                <w:b/>
                <w:bCs/>
                <w:color w:val="000000"/>
              </w:rPr>
              <w:t>Temperature</w:t>
            </w:r>
            <w:r w:rsidR="00A47C87" w:rsidRPr="00F31518">
              <w:rPr>
                <w:b/>
                <w:bCs/>
                <w:color w:val="000000"/>
              </w:rPr>
              <w:t xml:space="preserve"> of edges</w:t>
            </w:r>
          </w:p>
        </w:tc>
        <w:tc>
          <w:tcPr>
            <w:tcW w:w="1973" w:type="dxa"/>
            <w:vMerge w:val="restart"/>
            <w:shd w:val="clear" w:color="000000" w:fill="95B3D7"/>
            <w:vAlign w:val="center"/>
            <w:hideMark/>
          </w:tcPr>
          <w:p w:rsidR="00A47C87" w:rsidRPr="00F31518" w:rsidRDefault="00A47C87" w:rsidP="005000CD">
            <w:pPr>
              <w:jc w:val="center"/>
              <w:rPr>
                <w:b/>
                <w:bCs/>
                <w:color w:val="000000"/>
              </w:rPr>
            </w:pPr>
            <w:r w:rsidRPr="00F31518">
              <w:rPr>
                <w:b/>
                <w:bCs/>
                <w:color w:val="000000"/>
              </w:rPr>
              <w:t>Processing time in milliseconds</w:t>
            </w:r>
          </w:p>
        </w:tc>
        <w:tc>
          <w:tcPr>
            <w:tcW w:w="1501" w:type="dxa"/>
            <w:vMerge w:val="restart"/>
            <w:shd w:val="clear" w:color="000000" w:fill="95B3D7"/>
            <w:vAlign w:val="center"/>
            <w:hideMark/>
          </w:tcPr>
          <w:p w:rsidR="00A47C87" w:rsidRPr="00F31518" w:rsidRDefault="00A47C87" w:rsidP="005000CD">
            <w:pPr>
              <w:jc w:val="center"/>
              <w:rPr>
                <w:b/>
                <w:bCs/>
                <w:color w:val="000000"/>
              </w:rPr>
            </w:pPr>
            <w:r w:rsidRPr="00F31518">
              <w:rPr>
                <w:b/>
                <w:bCs/>
                <w:color w:val="000000"/>
              </w:rPr>
              <w:t>Percent Change (%)</w:t>
            </w:r>
          </w:p>
        </w:tc>
      </w:tr>
      <w:tr w:rsidR="00A47C87" w:rsidRPr="00F31518" w:rsidTr="005000CD">
        <w:trPr>
          <w:trHeight w:val="288"/>
        </w:trPr>
        <w:tc>
          <w:tcPr>
            <w:tcW w:w="1573" w:type="dxa"/>
            <w:vMerge/>
            <w:vAlign w:val="center"/>
            <w:hideMark/>
          </w:tcPr>
          <w:p w:rsidR="00A47C87" w:rsidRPr="00F31518" w:rsidRDefault="00A47C87" w:rsidP="005000CD">
            <w:pPr>
              <w:rPr>
                <w:b/>
                <w:bCs/>
                <w:color w:val="000000"/>
                <w:sz w:val="22"/>
                <w:szCs w:val="22"/>
              </w:rPr>
            </w:pPr>
          </w:p>
        </w:tc>
        <w:tc>
          <w:tcPr>
            <w:tcW w:w="1757" w:type="dxa"/>
            <w:vMerge/>
            <w:vAlign w:val="center"/>
            <w:hideMark/>
          </w:tcPr>
          <w:p w:rsidR="00A47C87" w:rsidRPr="00F31518" w:rsidRDefault="00A47C87" w:rsidP="005000CD">
            <w:pPr>
              <w:rPr>
                <w:b/>
                <w:bCs/>
                <w:color w:val="000000"/>
                <w:sz w:val="22"/>
                <w:szCs w:val="22"/>
              </w:rPr>
            </w:pPr>
          </w:p>
        </w:tc>
        <w:tc>
          <w:tcPr>
            <w:tcW w:w="2196" w:type="dxa"/>
            <w:vMerge/>
            <w:vAlign w:val="center"/>
            <w:hideMark/>
          </w:tcPr>
          <w:p w:rsidR="00A47C87" w:rsidRPr="00F31518" w:rsidRDefault="00A47C87" w:rsidP="005000CD">
            <w:pPr>
              <w:rPr>
                <w:b/>
                <w:bCs/>
                <w:color w:val="000000"/>
                <w:sz w:val="22"/>
                <w:szCs w:val="22"/>
              </w:rPr>
            </w:pPr>
          </w:p>
        </w:tc>
        <w:tc>
          <w:tcPr>
            <w:tcW w:w="1973" w:type="dxa"/>
            <w:vMerge/>
            <w:vAlign w:val="center"/>
            <w:hideMark/>
          </w:tcPr>
          <w:p w:rsidR="00A47C87" w:rsidRPr="00F31518" w:rsidRDefault="00A47C87" w:rsidP="005000CD">
            <w:pPr>
              <w:rPr>
                <w:b/>
                <w:bCs/>
                <w:color w:val="000000"/>
                <w:sz w:val="22"/>
                <w:szCs w:val="22"/>
              </w:rPr>
            </w:pPr>
          </w:p>
        </w:tc>
        <w:tc>
          <w:tcPr>
            <w:tcW w:w="1501" w:type="dxa"/>
            <w:vMerge/>
            <w:vAlign w:val="center"/>
            <w:hideMark/>
          </w:tcPr>
          <w:p w:rsidR="00A47C87" w:rsidRPr="00F31518" w:rsidRDefault="00A47C87" w:rsidP="005000CD">
            <w:pPr>
              <w:rPr>
                <w:b/>
                <w:bCs/>
                <w:color w:val="000000"/>
                <w:sz w:val="22"/>
                <w:szCs w:val="22"/>
              </w:rPr>
            </w:pPr>
          </w:p>
        </w:tc>
      </w:tr>
      <w:tr w:rsidR="00A47C87" w:rsidRPr="00F31518" w:rsidTr="005000CD">
        <w:trPr>
          <w:trHeight w:val="288"/>
        </w:trPr>
        <w:tc>
          <w:tcPr>
            <w:tcW w:w="1573" w:type="dxa"/>
            <w:shd w:val="clear" w:color="auto" w:fill="auto"/>
            <w:noWrap/>
            <w:vAlign w:val="center"/>
            <w:hideMark/>
          </w:tcPr>
          <w:p w:rsidR="00A47C87" w:rsidRPr="00F31518" w:rsidRDefault="00A47C87" w:rsidP="005000CD">
            <w:pPr>
              <w:rPr>
                <w:bCs/>
                <w:color w:val="000000"/>
              </w:rPr>
            </w:pPr>
            <w:r w:rsidRPr="00F31518">
              <w:rPr>
                <w:bCs/>
                <w:color w:val="000000"/>
              </w:rPr>
              <w:t>Tpdahp</w:t>
            </w:r>
          </w:p>
        </w:tc>
        <w:tc>
          <w:tcPr>
            <w:tcW w:w="1757" w:type="dxa"/>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196" w:type="dxa"/>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1973" w:type="dxa"/>
            <w:shd w:val="clear" w:color="auto" w:fill="auto"/>
            <w:noWrap/>
            <w:vAlign w:val="center"/>
            <w:hideMark/>
          </w:tcPr>
          <w:p w:rsidR="00A47C87" w:rsidRPr="00F31518" w:rsidRDefault="00A47C87" w:rsidP="005000CD">
            <w:pPr>
              <w:jc w:val="right"/>
              <w:rPr>
                <w:bCs/>
                <w:color w:val="000000"/>
              </w:rPr>
            </w:pPr>
            <w:r w:rsidRPr="00F31518">
              <w:rPr>
                <w:bCs/>
                <w:color w:val="000000"/>
              </w:rPr>
              <w:t>11596</w:t>
            </w:r>
          </w:p>
        </w:tc>
        <w:tc>
          <w:tcPr>
            <w:tcW w:w="1501" w:type="dxa"/>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88"/>
        </w:trPr>
        <w:tc>
          <w:tcPr>
            <w:tcW w:w="1573" w:type="dxa"/>
            <w:shd w:val="clear" w:color="auto" w:fill="auto"/>
            <w:noWrap/>
            <w:vAlign w:val="center"/>
            <w:hideMark/>
          </w:tcPr>
          <w:p w:rsidR="00A47C87" w:rsidRPr="00F31518" w:rsidRDefault="00A47C87" w:rsidP="005000CD">
            <w:pPr>
              <w:rPr>
                <w:bCs/>
                <w:color w:val="000000"/>
              </w:rPr>
            </w:pPr>
            <w:r w:rsidRPr="00F31518">
              <w:rPr>
                <w:bCs/>
                <w:color w:val="000000"/>
              </w:rPr>
              <w:t>Tpfahp</w:t>
            </w:r>
          </w:p>
        </w:tc>
        <w:tc>
          <w:tcPr>
            <w:tcW w:w="1757" w:type="dxa"/>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196" w:type="dxa"/>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1973" w:type="dxa"/>
            <w:shd w:val="clear" w:color="auto" w:fill="auto"/>
            <w:noWrap/>
            <w:vAlign w:val="center"/>
            <w:hideMark/>
          </w:tcPr>
          <w:p w:rsidR="00A47C87" w:rsidRPr="00F31518" w:rsidRDefault="00A47C87" w:rsidP="005000CD">
            <w:pPr>
              <w:jc w:val="right"/>
              <w:rPr>
                <w:bCs/>
                <w:color w:val="000000"/>
              </w:rPr>
            </w:pPr>
            <w:r w:rsidRPr="00F31518">
              <w:rPr>
                <w:bCs/>
                <w:color w:val="000000"/>
              </w:rPr>
              <w:t>12577</w:t>
            </w:r>
          </w:p>
        </w:tc>
        <w:tc>
          <w:tcPr>
            <w:tcW w:w="1501" w:type="dxa"/>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88"/>
        </w:trPr>
        <w:tc>
          <w:tcPr>
            <w:tcW w:w="1573" w:type="dxa"/>
            <w:shd w:val="clear" w:color="auto" w:fill="auto"/>
            <w:noWrap/>
            <w:vAlign w:val="center"/>
            <w:hideMark/>
          </w:tcPr>
          <w:p w:rsidR="00A47C87" w:rsidRPr="00F31518" w:rsidRDefault="00A47C87" w:rsidP="005000CD">
            <w:pPr>
              <w:rPr>
                <w:bCs/>
                <w:color w:val="000000"/>
              </w:rPr>
            </w:pPr>
            <w:r w:rsidRPr="00F31518">
              <w:rPr>
                <w:bCs/>
                <w:color w:val="000000"/>
              </w:rPr>
              <w:t>Twfahp</w:t>
            </w:r>
          </w:p>
        </w:tc>
        <w:tc>
          <w:tcPr>
            <w:tcW w:w="1757" w:type="dxa"/>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196" w:type="dxa"/>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1973" w:type="dxa"/>
            <w:shd w:val="clear" w:color="auto" w:fill="auto"/>
            <w:noWrap/>
            <w:vAlign w:val="center"/>
            <w:hideMark/>
          </w:tcPr>
          <w:p w:rsidR="00A47C87" w:rsidRPr="00F31518" w:rsidRDefault="00A47C87" w:rsidP="005000CD">
            <w:pPr>
              <w:jc w:val="right"/>
              <w:rPr>
                <w:bCs/>
                <w:color w:val="000000"/>
              </w:rPr>
            </w:pPr>
            <w:r w:rsidRPr="00F31518">
              <w:rPr>
                <w:bCs/>
                <w:color w:val="000000"/>
              </w:rPr>
              <w:t>36593</w:t>
            </w:r>
          </w:p>
        </w:tc>
        <w:tc>
          <w:tcPr>
            <w:tcW w:w="1501" w:type="dxa"/>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88"/>
        </w:trPr>
        <w:tc>
          <w:tcPr>
            <w:tcW w:w="1573" w:type="dxa"/>
            <w:shd w:val="clear" w:color="auto" w:fill="auto"/>
            <w:noWrap/>
            <w:vAlign w:val="center"/>
            <w:hideMark/>
          </w:tcPr>
          <w:p w:rsidR="00A47C87" w:rsidRPr="00F31518" w:rsidRDefault="00A47C87" w:rsidP="005000CD">
            <w:pPr>
              <w:rPr>
                <w:bCs/>
                <w:color w:val="000000"/>
              </w:rPr>
            </w:pPr>
            <w:r w:rsidRPr="00F31518">
              <w:rPr>
                <w:bCs/>
                <w:color w:val="000000"/>
              </w:rPr>
              <w:t>Tpdohp</w:t>
            </w:r>
          </w:p>
        </w:tc>
        <w:tc>
          <w:tcPr>
            <w:tcW w:w="1757" w:type="dxa"/>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196" w:type="dxa"/>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1973" w:type="dxa"/>
            <w:shd w:val="clear" w:color="auto" w:fill="auto"/>
            <w:noWrap/>
            <w:vAlign w:val="center"/>
            <w:hideMark/>
          </w:tcPr>
          <w:p w:rsidR="00A47C87" w:rsidRPr="00F31518" w:rsidRDefault="00A47C87" w:rsidP="005000CD">
            <w:pPr>
              <w:jc w:val="right"/>
              <w:rPr>
                <w:bCs/>
                <w:color w:val="000000"/>
              </w:rPr>
            </w:pPr>
            <w:r w:rsidRPr="00F31518">
              <w:rPr>
                <w:bCs/>
                <w:color w:val="000000"/>
              </w:rPr>
              <w:t>17641</w:t>
            </w:r>
          </w:p>
        </w:tc>
        <w:tc>
          <w:tcPr>
            <w:tcW w:w="1501" w:type="dxa"/>
            <w:shd w:val="clear" w:color="auto" w:fill="auto"/>
            <w:noWrap/>
            <w:vAlign w:val="center"/>
            <w:hideMark/>
          </w:tcPr>
          <w:p w:rsidR="00A47C87" w:rsidRPr="00F31518" w:rsidRDefault="00A47C87" w:rsidP="005000CD">
            <w:pPr>
              <w:rPr>
                <w:bCs/>
                <w:color w:val="000000"/>
              </w:rPr>
            </w:pPr>
            <w:r w:rsidRPr="00F31518">
              <w:rPr>
                <w:bCs/>
                <w:color w:val="000000"/>
              </w:rPr>
              <w:t>0.1</w:t>
            </w:r>
          </w:p>
        </w:tc>
      </w:tr>
    </w:tbl>
    <w:p w:rsidR="00510D38" w:rsidRDefault="00510D38" w:rsidP="00510D38">
      <w:pPr>
        <w:pStyle w:val="Body"/>
        <w:spacing w:after="0" w:line="240" w:lineRule="auto"/>
        <w:rPr>
          <w:rFonts w:ascii="Times New Roman" w:hAnsi="Times New Roman" w:cs="Times New Roman"/>
          <w:sz w:val="24"/>
          <w:szCs w:val="24"/>
          <w:u w:val="single"/>
        </w:rPr>
      </w:pPr>
    </w:p>
    <w:p w:rsidR="005000CD" w:rsidRPr="00F31518" w:rsidRDefault="005000CD">
      <w:pPr>
        <w:pStyle w:val="Body"/>
        <w:spacing w:after="0" w:line="480" w:lineRule="auto"/>
        <w:rPr>
          <w:rFonts w:ascii="Times New Roman" w:hAnsi="Times New Roman" w:cs="Times New Roman"/>
          <w:sz w:val="24"/>
          <w:szCs w:val="24"/>
          <w:u w:val="single"/>
        </w:rPr>
      </w:pPr>
      <w:r w:rsidRPr="00F31518">
        <w:rPr>
          <w:rFonts w:ascii="Times New Roman" w:hAnsi="Times New Roman" w:cs="Times New Roman"/>
          <w:sz w:val="24"/>
          <w:szCs w:val="24"/>
          <w:u w:val="single"/>
        </w:rPr>
        <w:t>Variable</w:t>
      </w:r>
      <w:r w:rsidR="00A47C87" w:rsidRPr="00F31518">
        <w:rPr>
          <w:rFonts w:ascii="Times New Roman" w:hAnsi="Times New Roman" w:cs="Times New Roman"/>
          <w:sz w:val="24"/>
          <w:szCs w:val="24"/>
          <w:u w:val="single"/>
        </w:rPr>
        <w:t>:</w:t>
      </w:r>
    </w:p>
    <w:tbl>
      <w:tblPr>
        <w:tblW w:w="8870" w:type="dxa"/>
        <w:tblInd w:w="93" w:type="dxa"/>
        <w:tblLook w:val="04A0" w:firstRow="1" w:lastRow="0" w:firstColumn="1" w:lastColumn="0" w:noHBand="0" w:noVBand="1"/>
      </w:tblPr>
      <w:tblGrid>
        <w:gridCol w:w="2121"/>
        <w:gridCol w:w="3157"/>
        <w:gridCol w:w="2128"/>
        <w:gridCol w:w="1464"/>
      </w:tblGrid>
      <w:tr w:rsidR="00A47C87" w:rsidRPr="00F31518" w:rsidTr="005000CD">
        <w:trPr>
          <w:trHeight w:val="281"/>
        </w:trPr>
        <w:tc>
          <w:tcPr>
            <w:tcW w:w="8870" w:type="dxa"/>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A47C87" w:rsidRPr="00F31518" w:rsidRDefault="00A47C87" w:rsidP="005000CD">
            <w:pPr>
              <w:rPr>
                <w:b/>
                <w:bCs/>
                <w:color w:val="000000"/>
              </w:rPr>
            </w:pPr>
            <w:r w:rsidRPr="00F31518">
              <w:rPr>
                <w:b/>
                <w:bCs/>
                <w:color w:val="000000"/>
              </w:rPr>
              <w:t>Tpdahp Algorithm Performance Report</w:t>
            </w:r>
          </w:p>
        </w:tc>
      </w:tr>
      <w:tr w:rsidR="00A47C87" w:rsidRPr="00F31518" w:rsidTr="005000CD">
        <w:trPr>
          <w:trHeight w:val="281"/>
        </w:trPr>
        <w:tc>
          <w:tcPr>
            <w:tcW w:w="8870" w:type="dxa"/>
            <w:gridSpan w:val="4"/>
            <w:vMerge/>
            <w:tcBorders>
              <w:top w:val="single" w:sz="4" w:space="0" w:color="auto"/>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rPr>
            </w:pPr>
          </w:p>
        </w:tc>
      </w:tr>
      <w:tr w:rsidR="00A47C87" w:rsidRPr="00F31518" w:rsidTr="005000CD">
        <w:trPr>
          <w:trHeight w:val="281"/>
        </w:trPr>
        <w:tc>
          <w:tcPr>
            <w:tcW w:w="2121"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 xml:space="preserve">Size of rectangular plate </w:t>
            </w:r>
          </w:p>
        </w:tc>
        <w:tc>
          <w:tcPr>
            <w:tcW w:w="3157"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Temperature of edges</w:t>
            </w:r>
          </w:p>
        </w:tc>
        <w:tc>
          <w:tcPr>
            <w:tcW w:w="2128"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Processing time in Milliseconds</w:t>
            </w:r>
          </w:p>
        </w:tc>
        <w:tc>
          <w:tcPr>
            <w:tcW w:w="1464"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Percent Change (%)</w:t>
            </w:r>
          </w:p>
        </w:tc>
      </w:tr>
      <w:tr w:rsidR="00A47C87" w:rsidRPr="00F31518" w:rsidTr="005000CD">
        <w:trPr>
          <w:trHeight w:val="274"/>
        </w:trPr>
        <w:tc>
          <w:tcPr>
            <w:tcW w:w="2121"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3157"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128"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1464"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100X100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290</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200X200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1028</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300X300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3074</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400X400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6988</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11596</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600X600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17142</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700X700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22710</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800X800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28892</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900X900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37183</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73"/>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1000X1000</w:t>
            </w:r>
          </w:p>
        </w:tc>
        <w:tc>
          <w:tcPr>
            <w:tcW w:w="3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45742</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bl>
    <w:p w:rsidR="00A47C87" w:rsidRPr="00F31518" w:rsidRDefault="00510D38" w:rsidP="00510D38">
      <w:pPr>
        <w:pStyle w:val="Body"/>
        <w:tabs>
          <w:tab w:val="left" w:pos="109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tbl>
      <w:tblPr>
        <w:tblW w:w="8925" w:type="dxa"/>
        <w:tblInd w:w="93" w:type="dxa"/>
        <w:tblLook w:val="04A0" w:firstRow="1" w:lastRow="0" w:firstColumn="1" w:lastColumn="0" w:noHBand="0" w:noVBand="1"/>
      </w:tblPr>
      <w:tblGrid>
        <w:gridCol w:w="1945"/>
        <w:gridCol w:w="500"/>
        <w:gridCol w:w="2094"/>
        <w:gridCol w:w="745"/>
        <w:gridCol w:w="1344"/>
        <w:gridCol w:w="786"/>
        <w:gridCol w:w="1466"/>
        <w:gridCol w:w="45"/>
      </w:tblGrid>
      <w:tr w:rsidR="00A47C87" w:rsidRPr="00F31518" w:rsidTr="00510D38">
        <w:trPr>
          <w:gridAfter w:val="1"/>
          <w:wAfter w:w="45" w:type="dxa"/>
          <w:trHeight w:val="285"/>
        </w:trPr>
        <w:tc>
          <w:tcPr>
            <w:tcW w:w="8880" w:type="dxa"/>
            <w:gridSpan w:val="7"/>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A47C87" w:rsidRPr="00F31518" w:rsidRDefault="00A47C87" w:rsidP="005000CD">
            <w:pPr>
              <w:rPr>
                <w:b/>
                <w:bCs/>
                <w:color w:val="000000"/>
              </w:rPr>
            </w:pPr>
            <w:r w:rsidRPr="00F31518">
              <w:rPr>
                <w:b/>
                <w:bCs/>
                <w:color w:val="000000"/>
              </w:rPr>
              <w:t>Tpfahp Algorithm Performance Report</w:t>
            </w:r>
          </w:p>
        </w:tc>
      </w:tr>
      <w:tr w:rsidR="00A47C87" w:rsidRPr="00F31518" w:rsidTr="00510D38">
        <w:trPr>
          <w:gridAfter w:val="1"/>
          <w:wAfter w:w="45" w:type="dxa"/>
          <w:trHeight w:val="285"/>
        </w:trPr>
        <w:tc>
          <w:tcPr>
            <w:tcW w:w="8880" w:type="dxa"/>
            <w:gridSpan w:val="7"/>
            <w:vMerge/>
            <w:tcBorders>
              <w:top w:val="single" w:sz="4" w:space="0" w:color="auto"/>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rPr>
            </w:pPr>
          </w:p>
        </w:tc>
      </w:tr>
      <w:tr w:rsidR="00A47C87" w:rsidRPr="00F31518" w:rsidTr="00510D38">
        <w:trPr>
          <w:gridAfter w:val="1"/>
          <w:wAfter w:w="45" w:type="dxa"/>
          <w:trHeight w:val="285"/>
        </w:trPr>
        <w:tc>
          <w:tcPr>
            <w:tcW w:w="2445" w:type="dxa"/>
            <w:gridSpan w:val="2"/>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rPr>
                <w:b/>
                <w:bCs/>
                <w:color w:val="000000"/>
              </w:rPr>
            </w:pPr>
            <w:r w:rsidRPr="00F31518">
              <w:rPr>
                <w:b/>
                <w:bCs/>
                <w:color w:val="000000"/>
              </w:rPr>
              <w:t xml:space="preserve">Size of rectangular plate </w:t>
            </w:r>
          </w:p>
        </w:tc>
        <w:tc>
          <w:tcPr>
            <w:tcW w:w="2839" w:type="dxa"/>
            <w:gridSpan w:val="2"/>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Temperature of edges</w:t>
            </w:r>
          </w:p>
        </w:tc>
        <w:tc>
          <w:tcPr>
            <w:tcW w:w="2130" w:type="dxa"/>
            <w:gridSpan w:val="2"/>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Processing time in Milliseconds</w:t>
            </w:r>
          </w:p>
        </w:tc>
        <w:tc>
          <w:tcPr>
            <w:tcW w:w="1466"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Percent Change (%)</w:t>
            </w:r>
          </w:p>
        </w:tc>
      </w:tr>
      <w:tr w:rsidR="00A47C87" w:rsidRPr="00F31518" w:rsidTr="00510D38">
        <w:trPr>
          <w:gridAfter w:val="1"/>
          <w:wAfter w:w="45" w:type="dxa"/>
          <w:trHeight w:val="285"/>
        </w:trPr>
        <w:tc>
          <w:tcPr>
            <w:tcW w:w="2445" w:type="dxa"/>
            <w:gridSpan w:val="2"/>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839" w:type="dxa"/>
            <w:gridSpan w:val="2"/>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130" w:type="dxa"/>
            <w:gridSpan w:val="2"/>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1466"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100X100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288</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200X200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1101</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300X300</w:t>
            </w:r>
          </w:p>
        </w:tc>
        <w:tc>
          <w:tcPr>
            <w:tcW w:w="2839" w:type="dxa"/>
            <w:gridSpan w:val="2"/>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3288</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400X400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7397</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12577</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600X600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17881</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700X700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24415</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800X800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31480</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900X900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42385</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gridAfter w:val="1"/>
          <w:wAfter w:w="45" w:type="dxa"/>
          <w:trHeight w:val="285"/>
        </w:trPr>
        <w:tc>
          <w:tcPr>
            <w:tcW w:w="2445" w:type="dxa"/>
            <w:gridSpan w:val="2"/>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1000X1000</w:t>
            </w:r>
          </w:p>
        </w:tc>
        <w:tc>
          <w:tcPr>
            <w:tcW w:w="283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130"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52425</w:t>
            </w:r>
          </w:p>
        </w:tc>
        <w:tc>
          <w:tcPr>
            <w:tcW w:w="1466"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58324C" w:rsidRPr="00F31518" w:rsidTr="0058324C">
        <w:trPr>
          <w:trHeight w:val="322"/>
        </w:trPr>
        <w:tc>
          <w:tcPr>
            <w:tcW w:w="892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58324C" w:rsidRPr="00F31518" w:rsidRDefault="0058324C" w:rsidP="005000CD">
            <w:pPr>
              <w:rPr>
                <w:b/>
                <w:bCs/>
                <w:color w:val="000000"/>
              </w:rPr>
            </w:pPr>
          </w:p>
        </w:tc>
      </w:tr>
      <w:tr w:rsidR="00A47C87" w:rsidRPr="00F31518" w:rsidTr="00510D38">
        <w:trPr>
          <w:trHeight w:val="322"/>
        </w:trPr>
        <w:tc>
          <w:tcPr>
            <w:tcW w:w="8925" w:type="dxa"/>
            <w:gridSpan w:val="8"/>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A47C87" w:rsidRPr="00F31518" w:rsidRDefault="00A47C87" w:rsidP="005000CD">
            <w:pPr>
              <w:rPr>
                <w:b/>
                <w:bCs/>
                <w:color w:val="000000"/>
              </w:rPr>
            </w:pPr>
            <w:r w:rsidRPr="00F31518">
              <w:rPr>
                <w:b/>
                <w:bCs/>
                <w:color w:val="000000"/>
              </w:rPr>
              <w:lastRenderedPageBreak/>
              <w:t>Twfahp  Algorithm Performance Report</w:t>
            </w:r>
          </w:p>
        </w:tc>
      </w:tr>
      <w:tr w:rsidR="00A47C87" w:rsidRPr="00F31518" w:rsidTr="00510D38">
        <w:trPr>
          <w:trHeight w:val="322"/>
        </w:trPr>
        <w:tc>
          <w:tcPr>
            <w:tcW w:w="8925" w:type="dxa"/>
            <w:gridSpan w:val="8"/>
            <w:vMerge/>
            <w:tcBorders>
              <w:top w:val="single" w:sz="4" w:space="0" w:color="auto"/>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rPr>
            </w:pPr>
          </w:p>
        </w:tc>
      </w:tr>
      <w:tr w:rsidR="00A47C87" w:rsidRPr="00F31518" w:rsidTr="00510D38">
        <w:trPr>
          <w:trHeight w:val="322"/>
        </w:trPr>
        <w:tc>
          <w:tcPr>
            <w:tcW w:w="1945"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 xml:space="preserve">Size of rectangular plate </w:t>
            </w:r>
          </w:p>
        </w:tc>
        <w:tc>
          <w:tcPr>
            <w:tcW w:w="2594" w:type="dxa"/>
            <w:gridSpan w:val="2"/>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Temperature of edges</w:t>
            </w:r>
          </w:p>
        </w:tc>
        <w:tc>
          <w:tcPr>
            <w:tcW w:w="2089" w:type="dxa"/>
            <w:gridSpan w:val="2"/>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Processing time in Milliseconds</w:t>
            </w:r>
          </w:p>
        </w:tc>
        <w:tc>
          <w:tcPr>
            <w:tcW w:w="2297" w:type="dxa"/>
            <w:gridSpan w:val="3"/>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Percent Change (%)</w:t>
            </w:r>
          </w:p>
        </w:tc>
      </w:tr>
      <w:tr w:rsidR="00A47C87" w:rsidRPr="00F31518" w:rsidTr="00510D38">
        <w:trPr>
          <w:trHeight w:val="276"/>
        </w:trPr>
        <w:tc>
          <w:tcPr>
            <w:tcW w:w="1945"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594" w:type="dxa"/>
            <w:gridSpan w:val="2"/>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089" w:type="dxa"/>
            <w:gridSpan w:val="2"/>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297" w:type="dxa"/>
            <w:gridSpan w:val="3"/>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r>
      <w:tr w:rsidR="00A47C87" w:rsidRPr="00F31518" w:rsidTr="00510D38">
        <w:trPr>
          <w:trHeight w:val="266"/>
        </w:trPr>
        <w:tc>
          <w:tcPr>
            <w:tcW w:w="194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100X100</w:t>
            </w:r>
          </w:p>
        </w:tc>
        <w:tc>
          <w:tcPr>
            <w:tcW w:w="2594"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551</w:t>
            </w:r>
          </w:p>
        </w:tc>
        <w:tc>
          <w:tcPr>
            <w:tcW w:w="2297" w:type="dxa"/>
            <w:gridSpan w:val="3"/>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200X200</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2960</w:t>
            </w:r>
          </w:p>
        </w:tc>
        <w:tc>
          <w:tcPr>
            <w:tcW w:w="22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300X300</w:t>
            </w:r>
          </w:p>
        </w:tc>
        <w:tc>
          <w:tcPr>
            <w:tcW w:w="2594" w:type="dxa"/>
            <w:gridSpan w:val="2"/>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11160</w:t>
            </w:r>
          </w:p>
        </w:tc>
        <w:tc>
          <w:tcPr>
            <w:tcW w:w="2297" w:type="dxa"/>
            <w:gridSpan w:val="3"/>
            <w:tcBorders>
              <w:top w:val="single" w:sz="4" w:space="0" w:color="auto"/>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400X400</w:t>
            </w:r>
          </w:p>
        </w:tc>
        <w:tc>
          <w:tcPr>
            <w:tcW w:w="2594"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24668</w:t>
            </w:r>
          </w:p>
        </w:tc>
        <w:tc>
          <w:tcPr>
            <w:tcW w:w="2297" w:type="dxa"/>
            <w:gridSpan w:val="3"/>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2594"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36593</w:t>
            </w:r>
          </w:p>
        </w:tc>
        <w:tc>
          <w:tcPr>
            <w:tcW w:w="2297" w:type="dxa"/>
            <w:gridSpan w:val="3"/>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600X600</w:t>
            </w:r>
          </w:p>
        </w:tc>
        <w:tc>
          <w:tcPr>
            <w:tcW w:w="2594"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52538</w:t>
            </w:r>
          </w:p>
        </w:tc>
        <w:tc>
          <w:tcPr>
            <w:tcW w:w="2297" w:type="dxa"/>
            <w:gridSpan w:val="3"/>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700X700</w:t>
            </w:r>
          </w:p>
        </w:tc>
        <w:tc>
          <w:tcPr>
            <w:tcW w:w="2594"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68859</w:t>
            </w:r>
          </w:p>
        </w:tc>
        <w:tc>
          <w:tcPr>
            <w:tcW w:w="2297" w:type="dxa"/>
            <w:gridSpan w:val="3"/>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800X800</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98456</w:t>
            </w:r>
          </w:p>
        </w:tc>
        <w:tc>
          <w:tcPr>
            <w:tcW w:w="22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900X900</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115529</w:t>
            </w:r>
          </w:p>
        </w:tc>
        <w:tc>
          <w:tcPr>
            <w:tcW w:w="22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10D38">
        <w:trPr>
          <w:trHeight w:val="266"/>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1000X1000</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0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148708</w:t>
            </w:r>
          </w:p>
        </w:tc>
        <w:tc>
          <w:tcPr>
            <w:tcW w:w="22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bl>
    <w:p w:rsidR="00A47C87" w:rsidRPr="00F31518" w:rsidRDefault="00510D38" w:rsidP="00510D38">
      <w:pPr>
        <w:pStyle w:val="Body"/>
        <w:tabs>
          <w:tab w:val="left" w:pos="1095"/>
          <w:tab w:val="left" w:pos="141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W w:w="8990" w:type="dxa"/>
        <w:tblInd w:w="93" w:type="dxa"/>
        <w:tblLook w:val="04A0" w:firstRow="1" w:lastRow="0" w:firstColumn="1" w:lastColumn="0" w:noHBand="0" w:noVBand="1"/>
      </w:tblPr>
      <w:tblGrid>
        <w:gridCol w:w="2065"/>
        <w:gridCol w:w="3204"/>
        <w:gridCol w:w="2218"/>
        <w:gridCol w:w="1503"/>
      </w:tblGrid>
      <w:tr w:rsidR="00A47C87" w:rsidRPr="00F31518" w:rsidTr="005000CD">
        <w:trPr>
          <w:trHeight w:val="529"/>
        </w:trPr>
        <w:tc>
          <w:tcPr>
            <w:tcW w:w="8990" w:type="dxa"/>
            <w:gridSpan w:val="4"/>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A47C87" w:rsidRPr="00F31518" w:rsidRDefault="00A47C87" w:rsidP="005000CD">
            <w:pPr>
              <w:spacing w:after="240"/>
              <w:rPr>
                <w:b/>
                <w:bCs/>
                <w:color w:val="000000"/>
              </w:rPr>
            </w:pPr>
            <w:r w:rsidRPr="00F31518">
              <w:rPr>
                <w:b/>
                <w:bCs/>
                <w:color w:val="000000"/>
              </w:rPr>
              <w:t>Tpdohp Algorithm Performance Report</w:t>
            </w:r>
          </w:p>
        </w:tc>
      </w:tr>
      <w:tr w:rsidR="00A47C87" w:rsidRPr="00F31518" w:rsidTr="005000CD">
        <w:trPr>
          <w:trHeight w:val="280"/>
        </w:trPr>
        <w:tc>
          <w:tcPr>
            <w:tcW w:w="8990" w:type="dxa"/>
            <w:gridSpan w:val="4"/>
            <w:vMerge/>
            <w:tcBorders>
              <w:top w:val="single" w:sz="4" w:space="0" w:color="auto"/>
              <w:left w:val="single" w:sz="4" w:space="0" w:color="auto"/>
              <w:bottom w:val="single" w:sz="4" w:space="0" w:color="000000"/>
              <w:right w:val="single" w:sz="4" w:space="0" w:color="000000"/>
            </w:tcBorders>
            <w:vAlign w:val="center"/>
            <w:hideMark/>
          </w:tcPr>
          <w:p w:rsidR="00A47C87" w:rsidRPr="00F31518" w:rsidRDefault="00A47C87" w:rsidP="005000CD">
            <w:pPr>
              <w:rPr>
                <w:b/>
                <w:bCs/>
                <w:color w:val="000000"/>
                <w:sz w:val="22"/>
                <w:szCs w:val="22"/>
              </w:rPr>
            </w:pPr>
          </w:p>
        </w:tc>
      </w:tr>
      <w:tr w:rsidR="00A47C87" w:rsidRPr="00F31518" w:rsidTr="005000CD">
        <w:trPr>
          <w:trHeight w:val="280"/>
        </w:trPr>
        <w:tc>
          <w:tcPr>
            <w:tcW w:w="2065"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 xml:space="preserve">Size of rectangular plate </w:t>
            </w:r>
          </w:p>
        </w:tc>
        <w:tc>
          <w:tcPr>
            <w:tcW w:w="3204"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rPr>
                <w:b/>
                <w:bCs/>
                <w:color w:val="000000"/>
              </w:rPr>
            </w:pPr>
            <w:r w:rsidRPr="00F31518">
              <w:rPr>
                <w:b/>
                <w:bCs/>
                <w:color w:val="000000"/>
              </w:rPr>
              <w:t>Temperature of edges</w:t>
            </w:r>
          </w:p>
        </w:tc>
        <w:tc>
          <w:tcPr>
            <w:tcW w:w="2218"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Processing time in milliseconds</w:t>
            </w:r>
          </w:p>
        </w:tc>
        <w:tc>
          <w:tcPr>
            <w:tcW w:w="1503" w:type="dxa"/>
            <w:vMerge w:val="restart"/>
            <w:tcBorders>
              <w:top w:val="nil"/>
              <w:left w:val="single" w:sz="4" w:space="0" w:color="auto"/>
              <w:bottom w:val="single" w:sz="4" w:space="0" w:color="auto"/>
              <w:right w:val="single" w:sz="4" w:space="0" w:color="auto"/>
            </w:tcBorders>
            <w:shd w:val="clear" w:color="000000" w:fill="95B3D7"/>
            <w:vAlign w:val="center"/>
            <w:hideMark/>
          </w:tcPr>
          <w:p w:rsidR="00A47C87" w:rsidRPr="00F31518" w:rsidRDefault="00A47C87" w:rsidP="005000CD">
            <w:pPr>
              <w:jc w:val="center"/>
              <w:rPr>
                <w:b/>
                <w:bCs/>
                <w:color w:val="000000"/>
              </w:rPr>
            </w:pPr>
            <w:r w:rsidRPr="00F31518">
              <w:rPr>
                <w:b/>
                <w:bCs/>
                <w:color w:val="000000"/>
              </w:rPr>
              <w:t>Percent Change (%)</w:t>
            </w:r>
          </w:p>
        </w:tc>
      </w:tr>
      <w:tr w:rsidR="00A47C87" w:rsidRPr="00F31518" w:rsidTr="005000CD">
        <w:trPr>
          <w:trHeight w:val="280"/>
        </w:trPr>
        <w:tc>
          <w:tcPr>
            <w:tcW w:w="2065"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3204"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2218"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c>
          <w:tcPr>
            <w:tcW w:w="1503" w:type="dxa"/>
            <w:vMerge/>
            <w:tcBorders>
              <w:top w:val="nil"/>
              <w:left w:val="single" w:sz="4" w:space="0" w:color="auto"/>
              <w:bottom w:val="single" w:sz="4" w:space="0" w:color="auto"/>
              <w:right w:val="single" w:sz="4" w:space="0" w:color="auto"/>
            </w:tcBorders>
            <w:vAlign w:val="center"/>
            <w:hideMark/>
          </w:tcPr>
          <w:p w:rsidR="00A47C87" w:rsidRPr="00F31518" w:rsidRDefault="00A47C87" w:rsidP="005000CD">
            <w:pPr>
              <w:rPr>
                <w:b/>
                <w:bCs/>
                <w:color w:val="000000"/>
                <w:sz w:val="22"/>
                <w:szCs w:val="22"/>
              </w:rPr>
            </w:pP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100X100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244</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200X200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1635</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300X300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3722</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400X400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9489</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500X500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17641</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600X600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29881</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700X700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40396</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800X800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52975</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900X900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67073</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r w:rsidR="00A47C87" w:rsidRPr="00F31518" w:rsidTr="005000CD">
        <w:trPr>
          <w:trHeight w:val="258"/>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1000X1000</w:t>
            </w:r>
          </w:p>
        </w:tc>
        <w:tc>
          <w:tcPr>
            <w:tcW w:w="3204"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50L 50R 50T 50B</w:t>
            </w:r>
          </w:p>
        </w:tc>
        <w:tc>
          <w:tcPr>
            <w:tcW w:w="2218"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jc w:val="right"/>
              <w:rPr>
                <w:bCs/>
                <w:color w:val="000000"/>
              </w:rPr>
            </w:pPr>
            <w:r w:rsidRPr="00F31518">
              <w:rPr>
                <w:bCs/>
                <w:color w:val="000000"/>
              </w:rPr>
              <w:t>83442</w:t>
            </w:r>
          </w:p>
        </w:tc>
        <w:tc>
          <w:tcPr>
            <w:tcW w:w="1503" w:type="dxa"/>
            <w:tcBorders>
              <w:top w:val="nil"/>
              <w:left w:val="nil"/>
              <w:bottom w:val="single" w:sz="4" w:space="0" w:color="auto"/>
              <w:right w:val="single" w:sz="4" w:space="0" w:color="auto"/>
            </w:tcBorders>
            <w:shd w:val="clear" w:color="auto" w:fill="auto"/>
            <w:noWrap/>
            <w:vAlign w:val="center"/>
            <w:hideMark/>
          </w:tcPr>
          <w:p w:rsidR="00A47C87" w:rsidRPr="00F31518" w:rsidRDefault="00A47C87" w:rsidP="005000CD">
            <w:pPr>
              <w:rPr>
                <w:bCs/>
                <w:color w:val="000000"/>
              </w:rPr>
            </w:pPr>
            <w:r w:rsidRPr="00F31518">
              <w:rPr>
                <w:bCs/>
                <w:color w:val="000000"/>
              </w:rPr>
              <w:t>0.1</w:t>
            </w:r>
          </w:p>
        </w:tc>
      </w:tr>
    </w:tbl>
    <w:p w:rsidR="00A47C87" w:rsidRPr="00F31518" w:rsidRDefault="00510D38" w:rsidP="00510D38">
      <w:pPr>
        <w:pStyle w:val="Body"/>
        <w:tabs>
          <w:tab w:val="left" w:pos="106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BD0A38" w:rsidRDefault="00BD0A38" w:rsidP="00510D38">
      <w:pPr>
        <w:pStyle w:val="HTMLPreformatted"/>
        <w:numPr>
          <w:ilvl w:val="0"/>
          <w:numId w:val="2"/>
        </w:numPr>
        <w:spacing w:line="360" w:lineRule="auto"/>
        <w:ind w:left="0" w:firstLine="0"/>
        <w:rPr>
          <w:rFonts w:ascii="Times New Roman" w:eastAsia="Lucida Bright" w:hAnsi="Times New Roman" w:cs="Times New Roman"/>
          <w:b/>
          <w:iCs/>
          <w:sz w:val="28"/>
          <w:szCs w:val="28"/>
        </w:rPr>
      </w:pPr>
    </w:p>
    <w:p w:rsidR="00BD0A38" w:rsidRDefault="00BD0A38" w:rsidP="00510D38">
      <w:pPr>
        <w:pStyle w:val="HTMLPreformatted"/>
        <w:numPr>
          <w:ilvl w:val="0"/>
          <w:numId w:val="2"/>
        </w:numPr>
        <w:spacing w:line="360" w:lineRule="auto"/>
        <w:ind w:left="0" w:firstLine="0"/>
        <w:rPr>
          <w:rFonts w:ascii="Times New Roman" w:eastAsia="Lucida Bright" w:hAnsi="Times New Roman" w:cs="Times New Roman"/>
          <w:b/>
          <w:iCs/>
          <w:sz w:val="28"/>
          <w:szCs w:val="28"/>
        </w:rPr>
      </w:pPr>
    </w:p>
    <w:p w:rsidR="0058324C" w:rsidRDefault="0058324C">
      <w:pPr>
        <w:rPr>
          <w:rFonts w:eastAsia="Lucida Bright"/>
          <w:b/>
          <w:iCs/>
          <w:sz w:val="28"/>
          <w:szCs w:val="28"/>
        </w:rPr>
      </w:pPr>
      <w:r>
        <w:rPr>
          <w:rFonts w:eastAsia="Lucida Bright"/>
          <w:b/>
          <w:iCs/>
          <w:sz w:val="28"/>
          <w:szCs w:val="28"/>
        </w:rPr>
        <w:br w:type="page"/>
      </w:r>
    </w:p>
    <w:p w:rsidR="005000CD" w:rsidRPr="00F31518" w:rsidRDefault="005000CD" w:rsidP="00510D38">
      <w:pPr>
        <w:pStyle w:val="HTMLPreformatted"/>
        <w:numPr>
          <w:ilvl w:val="0"/>
          <w:numId w:val="2"/>
        </w:numPr>
        <w:spacing w:line="360" w:lineRule="auto"/>
        <w:ind w:left="0" w:firstLine="0"/>
        <w:rPr>
          <w:rFonts w:ascii="Times New Roman" w:eastAsia="Lucida Bright" w:hAnsi="Times New Roman" w:cs="Times New Roman"/>
          <w:b/>
          <w:iCs/>
          <w:sz w:val="28"/>
          <w:szCs w:val="28"/>
        </w:rPr>
      </w:pPr>
      <w:r w:rsidRPr="00F31518">
        <w:rPr>
          <w:rFonts w:ascii="Times New Roman" w:eastAsia="Lucida Bright" w:hAnsi="Times New Roman" w:cs="Times New Roman"/>
          <w:b/>
          <w:iCs/>
          <w:sz w:val="28"/>
          <w:szCs w:val="28"/>
        </w:rPr>
        <w:lastRenderedPageBreak/>
        <w:t>Runtime memory use:</w:t>
      </w:r>
    </w:p>
    <w:p w:rsidR="00260C4D" w:rsidRPr="00F31518" w:rsidRDefault="00260C4D" w:rsidP="00510D38">
      <w:pPr>
        <w:pStyle w:val="Body"/>
        <w:numPr>
          <w:ilvl w:val="0"/>
          <w:numId w:val="2"/>
        </w:numPr>
        <w:suppressAutoHyphens w:val="0"/>
        <w:spacing w:after="0" w:line="360" w:lineRule="auto"/>
        <w:ind w:left="0" w:firstLine="0"/>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Snapshot of calculation of memory using java Runtime class</w:t>
      </w:r>
    </w:p>
    <w:p w:rsidR="00260C4D" w:rsidRPr="00F31518" w:rsidRDefault="00510D38" w:rsidP="00260C4D">
      <w:pPr>
        <w:pStyle w:val="HTMLPreformatted"/>
        <w:numPr>
          <w:ilvl w:val="0"/>
          <w:numId w:val="2"/>
        </w:numPr>
        <w:spacing w:line="480" w:lineRule="auto"/>
        <w:rPr>
          <w:rFonts w:ascii="Times New Roman" w:eastAsia="Lucida Bright" w:hAnsi="Times New Roman" w:cs="Times New Roman"/>
          <w:b/>
          <w:iCs/>
          <w:sz w:val="28"/>
          <w:szCs w:val="28"/>
        </w:rPr>
      </w:pPr>
      <w:r w:rsidRPr="00F31518">
        <w:rPr>
          <w:rFonts w:ascii="Times New Roman" w:eastAsia="Lucida Bright" w:hAnsi="Times New Roman" w:cs="Times New Roman"/>
          <w:b/>
          <w:iCs/>
          <w:noProof/>
          <w:lang w:eastAsia="en-US"/>
        </w:rPr>
        <w:drawing>
          <wp:inline distT="0" distB="0" distL="0" distR="0">
            <wp:extent cx="463867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1876425"/>
                    </a:xfrm>
                    <a:prstGeom prst="rect">
                      <a:avLst/>
                    </a:prstGeom>
                    <a:noFill/>
                    <a:ln>
                      <a:noFill/>
                    </a:ln>
                  </pic:spPr>
                </pic:pic>
              </a:graphicData>
            </a:graphic>
          </wp:inline>
        </w:drawing>
      </w:r>
    </w:p>
    <w:tbl>
      <w:tblPr>
        <w:tblW w:w="9152" w:type="dxa"/>
        <w:tblLook w:val="04A0" w:firstRow="1" w:lastRow="0" w:firstColumn="1" w:lastColumn="0" w:noHBand="0" w:noVBand="1"/>
      </w:tblPr>
      <w:tblGrid>
        <w:gridCol w:w="1455"/>
        <w:gridCol w:w="2204"/>
        <w:gridCol w:w="1315"/>
        <w:gridCol w:w="1431"/>
        <w:gridCol w:w="2747"/>
      </w:tblGrid>
      <w:tr w:rsidR="00260C4D" w:rsidRPr="00F31518" w:rsidTr="005000CD">
        <w:trPr>
          <w:trHeight w:val="574"/>
        </w:trPr>
        <w:tc>
          <w:tcPr>
            <w:tcW w:w="145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 xml:space="preserve">Size of rectangular plate </w:t>
            </w:r>
          </w:p>
        </w:tc>
        <w:tc>
          <w:tcPr>
            <w:tcW w:w="220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Temperature of edges</w:t>
            </w:r>
          </w:p>
        </w:tc>
        <w:tc>
          <w:tcPr>
            <w:tcW w:w="131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Type -Tpdahp</w:t>
            </w:r>
          </w:p>
        </w:tc>
        <w:tc>
          <w:tcPr>
            <w:tcW w:w="1431"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Processing time</w:t>
            </w:r>
          </w:p>
        </w:tc>
        <w:tc>
          <w:tcPr>
            <w:tcW w:w="2747" w:type="dxa"/>
            <w:vMerge w:val="restart"/>
            <w:tcBorders>
              <w:top w:val="single" w:sz="8" w:space="0" w:color="auto"/>
              <w:left w:val="single" w:sz="8" w:space="0" w:color="auto"/>
              <w:bottom w:val="nil"/>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Memory usage in bytes</w:t>
            </w:r>
          </w:p>
        </w:tc>
      </w:tr>
      <w:tr w:rsidR="00260C4D" w:rsidRPr="00F31518" w:rsidTr="00F20D14">
        <w:trPr>
          <w:trHeight w:val="502"/>
        </w:trPr>
        <w:tc>
          <w:tcPr>
            <w:tcW w:w="145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204"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31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431"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747"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r>
      <w:tr w:rsidR="00260C4D" w:rsidRPr="00F31518" w:rsidTr="00F20D14">
        <w:trPr>
          <w:trHeight w:val="898"/>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200X200</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50L 50R 50T 50B</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 xml:space="preserve"> Primitive Double </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1028</w:t>
            </w:r>
          </w:p>
        </w:tc>
        <w:tc>
          <w:tcPr>
            <w:tcW w:w="27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C4D" w:rsidRPr="00F31518" w:rsidRDefault="00260C4D" w:rsidP="005000CD">
            <w:pPr>
              <w:jc w:val="center"/>
              <w:rPr>
                <w:bCs/>
                <w:color w:val="000000"/>
              </w:rPr>
            </w:pPr>
            <w:r w:rsidRPr="00F31518">
              <w:rPr>
                <w:bCs/>
                <w:color w:val="000000"/>
              </w:rPr>
              <w:t>Runtime Total Memory: 14,155,776 bytes</w:t>
            </w:r>
          </w:p>
        </w:tc>
      </w:tr>
    </w:tbl>
    <w:p w:rsidR="00260C4D" w:rsidRPr="00F31518" w:rsidRDefault="00260C4D" w:rsidP="00260C4D">
      <w:pPr>
        <w:pStyle w:val="Body"/>
        <w:spacing w:after="0" w:line="480" w:lineRule="auto"/>
        <w:rPr>
          <w:rFonts w:ascii="Times New Roman" w:hAnsi="Times New Roman" w:cs="Times New Roman"/>
        </w:rPr>
      </w:pPr>
    </w:p>
    <w:tbl>
      <w:tblPr>
        <w:tblW w:w="9152" w:type="dxa"/>
        <w:tblLook w:val="04A0" w:firstRow="1" w:lastRow="0" w:firstColumn="1" w:lastColumn="0" w:noHBand="0" w:noVBand="1"/>
      </w:tblPr>
      <w:tblGrid>
        <w:gridCol w:w="1455"/>
        <w:gridCol w:w="2204"/>
        <w:gridCol w:w="1315"/>
        <w:gridCol w:w="1431"/>
        <w:gridCol w:w="2747"/>
      </w:tblGrid>
      <w:tr w:rsidR="00260C4D" w:rsidRPr="00F31518" w:rsidTr="005000CD">
        <w:trPr>
          <w:trHeight w:val="574"/>
        </w:trPr>
        <w:tc>
          <w:tcPr>
            <w:tcW w:w="145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Size of rectangular plate</w:t>
            </w:r>
          </w:p>
        </w:tc>
        <w:tc>
          <w:tcPr>
            <w:tcW w:w="220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Temperature of edges</w:t>
            </w:r>
          </w:p>
        </w:tc>
        <w:tc>
          <w:tcPr>
            <w:tcW w:w="131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Type-Tpfahp</w:t>
            </w:r>
          </w:p>
        </w:tc>
        <w:tc>
          <w:tcPr>
            <w:tcW w:w="1431"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Processing time</w:t>
            </w:r>
          </w:p>
        </w:tc>
        <w:tc>
          <w:tcPr>
            <w:tcW w:w="2747" w:type="dxa"/>
            <w:vMerge w:val="restart"/>
            <w:tcBorders>
              <w:top w:val="single" w:sz="8" w:space="0" w:color="auto"/>
              <w:left w:val="single" w:sz="8" w:space="0" w:color="auto"/>
              <w:bottom w:val="nil"/>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Memory usage in bytes</w:t>
            </w:r>
          </w:p>
        </w:tc>
      </w:tr>
      <w:tr w:rsidR="00260C4D" w:rsidRPr="00F31518" w:rsidTr="00F20D14">
        <w:trPr>
          <w:trHeight w:val="475"/>
        </w:trPr>
        <w:tc>
          <w:tcPr>
            <w:tcW w:w="145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204"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31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431"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747"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r>
      <w:tr w:rsidR="00260C4D" w:rsidRPr="00F31518" w:rsidTr="00F20D14">
        <w:trPr>
          <w:trHeight w:val="589"/>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200X200</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50L 50R 50T 50B</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C4D" w:rsidRPr="00F31518" w:rsidRDefault="00260C4D" w:rsidP="005000CD">
            <w:pPr>
              <w:jc w:val="center"/>
              <w:rPr>
                <w:bCs/>
                <w:color w:val="000000"/>
              </w:rPr>
            </w:pPr>
            <w:r w:rsidRPr="00F31518">
              <w:rPr>
                <w:bCs/>
                <w:color w:val="000000"/>
              </w:rPr>
              <w:t xml:space="preserve">Primitive </w:t>
            </w:r>
            <w:r w:rsidRPr="00F31518">
              <w:rPr>
                <w:bCs/>
                <w:color w:val="000000"/>
              </w:rPr>
              <w:br/>
              <w:t>Float</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1101</w:t>
            </w:r>
          </w:p>
        </w:tc>
        <w:tc>
          <w:tcPr>
            <w:tcW w:w="27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C4D" w:rsidRPr="00F31518" w:rsidRDefault="00260C4D" w:rsidP="005000CD">
            <w:pPr>
              <w:jc w:val="center"/>
              <w:rPr>
                <w:bCs/>
                <w:color w:val="000000"/>
              </w:rPr>
            </w:pPr>
            <w:r w:rsidRPr="00F31518">
              <w:rPr>
                <w:bCs/>
                <w:color w:val="000000"/>
              </w:rPr>
              <w:t>Runtime Total Memory: 13,631,488 bytes</w:t>
            </w:r>
          </w:p>
        </w:tc>
      </w:tr>
      <w:tr w:rsidR="00260C4D" w:rsidRPr="00F31518" w:rsidTr="00F20D14">
        <w:trPr>
          <w:trHeight w:val="309"/>
        </w:trPr>
        <w:tc>
          <w:tcPr>
            <w:tcW w:w="1455"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2204"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1315"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1431"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2747"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r>
      <w:tr w:rsidR="00260C4D" w:rsidRPr="00F31518" w:rsidTr="005000CD">
        <w:trPr>
          <w:trHeight w:val="574"/>
        </w:trPr>
        <w:tc>
          <w:tcPr>
            <w:tcW w:w="145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tcPr>
          <w:p w:rsidR="00260C4D" w:rsidRPr="00F31518" w:rsidRDefault="00260C4D" w:rsidP="005000CD">
            <w:pPr>
              <w:jc w:val="center"/>
              <w:rPr>
                <w:b/>
                <w:bCs/>
                <w:color w:val="943634"/>
                <w:sz w:val="22"/>
                <w:szCs w:val="22"/>
              </w:rPr>
            </w:pPr>
            <w:r w:rsidRPr="00F31518">
              <w:rPr>
                <w:b/>
                <w:bCs/>
                <w:color w:val="943634"/>
                <w:sz w:val="22"/>
                <w:szCs w:val="22"/>
              </w:rPr>
              <w:t>Size of rectangular plate</w:t>
            </w:r>
          </w:p>
        </w:tc>
        <w:tc>
          <w:tcPr>
            <w:tcW w:w="220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tcPr>
          <w:p w:rsidR="00260C4D" w:rsidRPr="00F31518" w:rsidRDefault="00260C4D" w:rsidP="005000CD">
            <w:pPr>
              <w:jc w:val="center"/>
              <w:rPr>
                <w:b/>
                <w:bCs/>
                <w:color w:val="943634"/>
                <w:sz w:val="22"/>
                <w:szCs w:val="22"/>
              </w:rPr>
            </w:pPr>
            <w:r w:rsidRPr="00F31518">
              <w:rPr>
                <w:b/>
                <w:bCs/>
                <w:color w:val="943634"/>
                <w:sz w:val="22"/>
                <w:szCs w:val="22"/>
              </w:rPr>
              <w:t>Temperature of edges</w:t>
            </w:r>
          </w:p>
        </w:tc>
        <w:tc>
          <w:tcPr>
            <w:tcW w:w="131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tcPr>
          <w:p w:rsidR="00260C4D" w:rsidRPr="00F31518" w:rsidRDefault="00260C4D" w:rsidP="005000CD">
            <w:pPr>
              <w:jc w:val="center"/>
              <w:rPr>
                <w:b/>
                <w:bCs/>
                <w:color w:val="943634"/>
                <w:sz w:val="22"/>
                <w:szCs w:val="22"/>
              </w:rPr>
            </w:pPr>
            <w:r w:rsidRPr="00F31518">
              <w:rPr>
                <w:b/>
                <w:bCs/>
                <w:color w:val="943634"/>
                <w:sz w:val="22"/>
                <w:szCs w:val="22"/>
              </w:rPr>
              <w:t>Type-Twfahp</w:t>
            </w:r>
          </w:p>
        </w:tc>
        <w:tc>
          <w:tcPr>
            <w:tcW w:w="1431"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tcPr>
          <w:p w:rsidR="00260C4D" w:rsidRPr="00F31518" w:rsidRDefault="00260C4D" w:rsidP="005000CD">
            <w:pPr>
              <w:jc w:val="center"/>
              <w:rPr>
                <w:b/>
                <w:bCs/>
                <w:color w:val="943634"/>
                <w:sz w:val="22"/>
                <w:szCs w:val="22"/>
              </w:rPr>
            </w:pPr>
            <w:r w:rsidRPr="00F31518">
              <w:rPr>
                <w:b/>
                <w:bCs/>
                <w:color w:val="943634"/>
                <w:sz w:val="22"/>
                <w:szCs w:val="22"/>
              </w:rPr>
              <w:t>Processing time</w:t>
            </w:r>
          </w:p>
        </w:tc>
        <w:tc>
          <w:tcPr>
            <w:tcW w:w="2747" w:type="dxa"/>
            <w:vMerge w:val="restart"/>
            <w:tcBorders>
              <w:top w:val="single" w:sz="8" w:space="0" w:color="auto"/>
              <w:left w:val="single" w:sz="8" w:space="0" w:color="auto"/>
              <w:bottom w:val="nil"/>
              <w:right w:val="single" w:sz="8" w:space="0" w:color="auto"/>
            </w:tcBorders>
            <w:shd w:val="clear" w:color="000000" w:fill="95B3D7"/>
            <w:vAlign w:val="center"/>
          </w:tcPr>
          <w:p w:rsidR="00260C4D" w:rsidRPr="00F31518" w:rsidRDefault="00260C4D" w:rsidP="005000CD">
            <w:pPr>
              <w:jc w:val="center"/>
              <w:rPr>
                <w:b/>
                <w:bCs/>
                <w:color w:val="943634"/>
                <w:sz w:val="22"/>
                <w:szCs w:val="22"/>
              </w:rPr>
            </w:pPr>
            <w:r w:rsidRPr="00F31518">
              <w:rPr>
                <w:b/>
                <w:bCs/>
                <w:color w:val="943634"/>
                <w:sz w:val="22"/>
                <w:szCs w:val="22"/>
              </w:rPr>
              <w:t>Memory usage in bytes</w:t>
            </w:r>
          </w:p>
        </w:tc>
      </w:tr>
      <w:tr w:rsidR="00260C4D" w:rsidRPr="00F31518" w:rsidTr="00F20D14">
        <w:trPr>
          <w:trHeight w:val="502"/>
        </w:trPr>
        <w:tc>
          <w:tcPr>
            <w:tcW w:w="1455" w:type="dxa"/>
            <w:vMerge/>
            <w:tcBorders>
              <w:top w:val="single" w:sz="8" w:space="0" w:color="auto"/>
              <w:left w:val="single" w:sz="8" w:space="0" w:color="auto"/>
              <w:bottom w:val="single" w:sz="4" w:space="0" w:color="auto"/>
              <w:right w:val="single" w:sz="8" w:space="0" w:color="auto"/>
            </w:tcBorders>
            <w:vAlign w:val="center"/>
          </w:tcPr>
          <w:p w:rsidR="00260C4D" w:rsidRPr="00F31518" w:rsidRDefault="00260C4D" w:rsidP="005000CD">
            <w:pPr>
              <w:jc w:val="center"/>
              <w:rPr>
                <w:b/>
                <w:bCs/>
                <w:color w:val="000000"/>
                <w:sz w:val="22"/>
                <w:szCs w:val="22"/>
              </w:rPr>
            </w:pPr>
          </w:p>
        </w:tc>
        <w:tc>
          <w:tcPr>
            <w:tcW w:w="2204" w:type="dxa"/>
            <w:vMerge/>
            <w:tcBorders>
              <w:top w:val="single" w:sz="8" w:space="0" w:color="auto"/>
              <w:left w:val="single" w:sz="8" w:space="0" w:color="auto"/>
              <w:bottom w:val="single" w:sz="4" w:space="0" w:color="auto"/>
              <w:right w:val="single" w:sz="8" w:space="0" w:color="auto"/>
            </w:tcBorders>
            <w:vAlign w:val="center"/>
          </w:tcPr>
          <w:p w:rsidR="00260C4D" w:rsidRPr="00F31518" w:rsidRDefault="00260C4D" w:rsidP="005000CD">
            <w:pPr>
              <w:jc w:val="center"/>
              <w:rPr>
                <w:b/>
                <w:bCs/>
                <w:color w:val="000000"/>
                <w:sz w:val="22"/>
                <w:szCs w:val="22"/>
              </w:rPr>
            </w:pPr>
          </w:p>
        </w:tc>
        <w:tc>
          <w:tcPr>
            <w:tcW w:w="1315" w:type="dxa"/>
            <w:vMerge/>
            <w:tcBorders>
              <w:top w:val="single" w:sz="8" w:space="0" w:color="auto"/>
              <w:left w:val="single" w:sz="8" w:space="0" w:color="auto"/>
              <w:bottom w:val="single" w:sz="4" w:space="0" w:color="auto"/>
              <w:right w:val="single" w:sz="8" w:space="0" w:color="auto"/>
            </w:tcBorders>
            <w:vAlign w:val="center"/>
          </w:tcPr>
          <w:p w:rsidR="00260C4D" w:rsidRPr="00F31518" w:rsidRDefault="00260C4D" w:rsidP="005000CD">
            <w:pPr>
              <w:jc w:val="center"/>
              <w:rPr>
                <w:b/>
                <w:bCs/>
                <w:color w:val="000000"/>
                <w:sz w:val="22"/>
                <w:szCs w:val="22"/>
              </w:rPr>
            </w:pPr>
          </w:p>
        </w:tc>
        <w:tc>
          <w:tcPr>
            <w:tcW w:w="1431" w:type="dxa"/>
            <w:vMerge/>
            <w:tcBorders>
              <w:top w:val="single" w:sz="8" w:space="0" w:color="auto"/>
              <w:left w:val="single" w:sz="8" w:space="0" w:color="auto"/>
              <w:bottom w:val="single" w:sz="4" w:space="0" w:color="auto"/>
              <w:right w:val="single" w:sz="8" w:space="0" w:color="auto"/>
            </w:tcBorders>
            <w:vAlign w:val="center"/>
          </w:tcPr>
          <w:p w:rsidR="00260C4D" w:rsidRPr="00F31518" w:rsidRDefault="00260C4D" w:rsidP="005000CD">
            <w:pPr>
              <w:jc w:val="center"/>
              <w:rPr>
                <w:b/>
                <w:bCs/>
                <w:color w:val="000000"/>
                <w:sz w:val="22"/>
                <w:szCs w:val="22"/>
              </w:rPr>
            </w:pPr>
          </w:p>
        </w:tc>
        <w:tc>
          <w:tcPr>
            <w:tcW w:w="2747" w:type="dxa"/>
            <w:vMerge/>
            <w:tcBorders>
              <w:top w:val="single" w:sz="8" w:space="0" w:color="auto"/>
              <w:left w:val="single" w:sz="8" w:space="0" w:color="auto"/>
              <w:bottom w:val="single" w:sz="4" w:space="0" w:color="auto"/>
              <w:right w:val="single" w:sz="8" w:space="0" w:color="auto"/>
            </w:tcBorders>
            <w:vAlign w:val="center"/>
          </w:tcPr>
          <w:p w:rsidR="00260C4D" w:rsidRPr="00F31518" w:rsidRDefault="00260C4D" w:rsidP="005000CD">
            <w:pPr>
              <w:jc w:val="center"/>
              <w:rPr>
                <w:b/>
                <w:bCs/>
                <w:color w:val="000000"/>
                <w:sz w:val="22"/>
                <w:szCs w:val="22"/>
              </w:rPr>
            </w:pPr>
          </w:p>
        </w:tc>
      </w:tr>
      <w:tr w:rsidR="00260C4D" w:rsidRPr="00F31518" w:rsidTr="00F20D14">
        <w:trPr>
          <w:trHeight w:val="898"/>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0C4D" w:rsidRPr="00F31518" w:rsidRDefault="00260C4D" w:rsidP="005000CD">
            <w:pPr>
              <w:jc w:val="center"/>
              <w:rPr>
                <w:bCs/>
                <w:color w:val="000000"/>
              </w:rPr>
            </w:pPr>
            <w:r w:rsidRPr="00F31518">
              <w:rPr>
                <w:bCs/>
                <w:color w:val="000000"/>
              </w:rPr>
              <w:t>200X200</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0C4D" w:rsidRPr="00F31518" w:rsidRDefault="00260C4D" w:rsidP="005000CD">
            <w:pPr>
              <w:jc w:val="center"/>
              <w:rPr>
                <w:bCs/>
                <w:color w:val="000000"/>
              </w:rPr>
            </w:pPr>
            <w:r w:rsidRPr="00F31518">
              <w:rPr>
                <w:bCs/>
                <w:color w:val="000000"/>
              </w:rPr>
              <w:t>50L 50R 50T 50B</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0C4D" w:rsidRPr="00F31518" w:rsidRDefault="00260C4D" w:rsidP="005000CD">
            <w:pPr>
              <w:jc w:val="center"/>
              <w:rPr>
                <w:bCs/>
                <w:color w:val="000000"/>
              </w:rPr>
            </w:pPr>
            <w:r w:rsidRPr="00F31518">
              <w:rPr>
                <w:bCs/>
                <w:color w:val="000000"/>
              </w:rPr>
              <w:t xml:space="preserve">Wrapper classes- </w:t>
            </w:r>
            <w:r w:rsidRPr="00F31518">
              <w:rPr>
                <w:bCs/>
                <w:color w:val="000000"/>
              </w:rPr>
              <w:br/>
              <w:t>Float</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0C4D" w:rsidRPr="00F31518" w:rsidRDefault="00260C4D" w:rsidP="005000CD">
            <w:pPr>
              <w:jc w:val="center"/>
              <w:rPr>
                <w:bCs/>
                <w:color w:val="000000"/>
              </w:rPr>
            </w:pPr>
            <w:r w:rsidRPr="00F31518">
              <w:rPr>
                <w:bCs/>
                <w:color w:val="000000"/>
              </w:rPr>
              <w:t>2960</w:t>
            </w:r>
          </w:p>
        </w:tc>
        <w:tc>
          <w:tcPr>
            <w:tcW w:w="2747" w:type="dxa"/>
            <w:tcBorders>
              <w:top w:val="single" w:sz="4" w:space="0" w:color="auto"/>
              <w:left w:val="single" w:sz="4" w:space="0" w:color="auto"/>
              <w:bottom w:val="single" w:sz="4" w:space="0" w:color="auto"/>
              <w:right w:val="single" w:sz="4" w:space="0" w:color="auto"/>
            </w:tcBorders>
            <w:shd w:val="clear" w:color="auto" w:fill="auto"/>
            <w:vAlign w:val="center"/>
          </w:tcPr>
          <w:p w:rsidR="00260C4D" w:rsidRPr="00F31518" w:rsidRDefault="00260C4D" w:rsidP="005000CD">
            <w:pPr>
              <w:jc w:val="center"/>
              <w:rPr>
                <w:bCs/>
                <w:color w:val="000000"/>
              </w:rPr>
            </w:pPr>
            <w:r w:rsidRPr="00F31518">
              <w:rPr>
                <w:bCs/>
                <w:color w:val="000000"/>
              </w:rPr>
              <w:t>Runtime Total Memory: 488,112,128 bytes</w:t>
            </w:r>
          </w:p>
        </w:tc>
      </w:tr>
    </w:tbl>
    <w:p w:rsidR="00260C4D" w:rsidRPr="00F31518" w:rsidRDefault="00260C4D" w:rsidP="00260C4D">
      <w:pPr>
        <w:pStyle w:val="Body"/>
        <w:spacing w:after="0" w:line="480" w:lineRule="auto"/>
        <w:rPr>
          <w:rFonts w:ascii="Times New Roman" w:hAnsi="Times New Roman" w:cs="Times New Roman"/>
        </w:rPr>
      </w:pPr>
    </w:p>
    <w:tbl>
      <w:tblPr>
        <w:tblW w:w="9152" w:type="dxa"/>
        <w:tblLook w:val="04A0" w:firstRow="1" w:lastRow="0" w:firstColumn="1" w:lastColumn="0" w:noHBand="0" w:noVBand="1"/>
      </w:tblPr>
      <w:tblGrid>
        <w:gridCol w:w="1455"/>
        <w:gridCol w:w="2204"/>
        <w:gridCol w:w="1315"/>
        <w:gridCol w:w="1431"/>
        <w:gridCol w:w="2747"/>
      </w:tblGrid>
      <w:tr w:rsidR="00260C4D" w:rsidRPr="00F31518" w:rsidTr="005000CD">
        <w:trPr>
          <w:trHeight w:val="574"/>
        </w:trPr>
        <w:tc>
          <w:tcPr>
            <w:tcW w:w="145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Size of rectangular plate</w:t>
            </w:r>
          </w:p>
        </w:tc>
        <w:tc>
          <w:tcPr>
            <w:tcW w:w="2204"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Temperature of edges</w:t>
            </w:r>
          </w:p>
        </w:tc>
        <w:tc>
          <w:tcPr>
            <w:tcW w:w="1315"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Type-Tpdohp</w:t>
            </w:r>
          </w:p>
        </w:tc>
        <w:tc>
          <w:tcPr>
            <w:tcW w:w="1431" w:type="dxa"/>
            <w:vMerge w:val="restart"/>
            <w:tcBorders>
              <w:top w:val="single" w:sz="8" w:space="0" w:color="auto"/>
              <w:left w:val="single" w:sz="8" w:space="0" w:color="auto"/>
              <w:bottom w:val="single" w:sz="8" w:space="0" w:color="000000"/>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Processing time</w:t>
            </w:r>
          </w:p>
        </w:tc>
        <w:tc>
          <w:tcPr>
            <w:tcW w:w="2747" w:type="dxa"/>
            <w:vMerge w:val="restart"/>
            <w:tcBorders>
              <w:top w:val="single" w:sz="8" w:space="0" w:color="auto"/>
              <w:left w:val="single" w:sz="8" w:space="0" w:color="auto"/>
              <w:bottom w:val="nil"/>
              <w:right w:val="single" w:sz="8" w:space="0" w:color="auto"/>
            </w:tcBorders>
            <w:shd w:val="clear" w:color="000000" w:fill="95B3D7"/>
            <w:vAlign w:val="center"/>
            <w:hideMark/>
          </w:tcPr>
          <w:p w:rsidR="00260C4D" w:rsidRPr="00F31518" w:rsidRDefault="00260C4D" w:rsidP="005000CD">
            <w:pPr>
              <w:jc w:val="center"/>
              <w:rPr>
                <w:b/>
                <w:bCs/>
                <w:color w:val="943634"/>
                <w:sz w:val="22"/>
                <w:szCs w:val="22"/>
              </w:rPr>
            </w:pPr>
            <w:r w:rsidRPr="00F31518">
              <w:rPr>
                <w:b/>
                <w:bCs/>
                <w:color w:val="943634"/>
                <w:sz w:val="22"/>
                <w:szCs w:val="22"/>
              </w:rPr>
              <w:t>Memory usage in bytes</w:t>
            </w:r>
          </w:p>
        </w:tc>
      </w:tr>
      <w:tr w:rsidR="00260C4D" w:rsidRPr="00F31518" w:rsidTr="00F20D14">
        <w:trPr>
          <w:trHeight w:val="475"/>
        </w:trPr>
        <w:tc>
          <w:tcPr>
            <w:tcW w:w="145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204"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315"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1431"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c>
          <w:tcPr>
            <w:tcW w:w="2747" w:type="dxa"/>
            <w:vMerge/>
            <w:tcBorders>
              <w:top w:val="single" w:sz="8" w:space="0" w:color="auto"/>
              <w:left w:val="single" w:sz="8" w:space="0" w:color="auto"/>
              <w:bottom w:val="single" w:sz="4" w:space="0" w:color="auto"/>
              <w:right w:val="single" w:sz="8" w:space="0" w:color="auto"/>
            </w:tcBorders>
            <w:vAlign w:val="center"/>
            <w:hideMark/>
          </w:tcPr>
          <w:p w:rsidR="00260C4D" w:rsidRPr="00F31518" w:rsidRDefault="00260C4D" w:rsidP="005000CD">
            <w:pPr>
              <w:jc w:val="center"/>
              <w:rPr>
                <w:b/>
                <w:bCs/>
                <w:color w:val="000000"/>
                <w:sz w:val="22"/>
                <w:szCs w:val="22"/>
              </w:rPr>
            </w:pPr>
          </w:p>
        </w:tc>
      </w:tr>
      <w:tr w:rsidR="00260C4D" w:rsidRPr="00F31518" w:rsidTr="00F20D14">
        <w:trPr>
          <w:trHeight w:val="589"/>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200X200</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50L 50R 50T 50B</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C4D" w:rsidRPr="00F31518" w:rsidRDefault="00260C4D" w:rsidP="005000CD">
            <w:pPr>
              <w:jc w:val="center"/>
              <w:rPr>
                <w:bCs/>
                <w:color w:val="000000"/>
              </w:rPr>
            </w:pPr>
            <w:r w:rsidRPr="00F31518">
              <w:rPr>
                <w:bCs/>
                <w:color w:val="000000"/>
              </w:rPr>
              <w:t>Object reference</w:t>
            </w:r>
          </w:p>
        </w:tc>
        <w:tc>
          <w:tcPr>
            <w:tcW w:w="1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C4D" w:rsidRPr="00F31518" w:rsidRDefault="00260C4D" w:rsidP="005000CD">
            <w:pPr>
              <w:jc w:val="center"/>
              <w:rPr>
                <w:bCs/>
                <w:color w:val="000000"/>
              </w:rPr>
            </w:pPr>
            <w:r w:rsidRPr="00F31518">
              <w:rPr>
                <w:bCs/>
                <w:color w:val="000000"/>
              </w:rPr>
              <w:t>1635</w:t>
            </w:r>
          </w:p>
        </w:tc>
        <w:tc>
          <w:tcPr>
            <w:tcW w:w="27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0C4D" w:rsidRPr="00F31518" w:rsidRDefault="00260C4D" w:rsidP="00BD0A38">
            <w:pPr>
              <w:jc w:val="center"/>
              <w:rPr>
                <w:bCs/>
                <w:color w:val="000000"/>
              </w:rPr>
            </w:pPr>
            <w:r w:rsidRPr="00F31518">
              <w:rPr>
                <w:bCs/>
                <w:color w:val="000000"/>
              </w:rPr>
              <w:t>Runtime Total Memory: 15,204,352 bytes.</w:t>
            </w:r>
          </w:p>
        </w:tc>
      </w:tr>
      <w:tr w:rsidR="00260C4D" w:rsidRPr="00F31518" w:rsidTr="00F20D14">
        <w:trPr>
          <w:trHeight w:val="309"/>
        </w:trPr>
        <w:tc>
          <w:tcPr>
            <w:tcW w:w="1455"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2204"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1315"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1431"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c>
          <w:tcPr>
            <w:tcW w:w="2747" w:type="dxa"/>
            <w:tcBorders>
              <w:top w:val="single" w:sz="4" w:space="0" w:color="auto"/>
              <w:left w:val="nil"/>
              <w:bottom w:val="nil"/>
              <w:right w:val="nil"/>
            </w:tcBorders>
            <w:shd w:val="clear" w:color="auto" w:fill="auto"/>
            <w:noWrap/>
            <w:vAlign w:val="bottom"/>
            <w:hideMark/>
          </w:tcPr>
          <w:p w:rsidR="00260C4D" w:rsidRPr="00F31518" w:rsidRDefault="00260C4D" w:rsidP="005000CD">
            <w:pPr>
              <w:rPr>
                <w:color w:val="000000"/>
                <w:sz w:val="22"/>
                <w:szCs w:val="22"/>
              </w:rPr>
            </w:pPr>
          </w:p>
        </w:tc>
      </w:tr>
    </w:tbl>
    <w:p w:rsidR="00774611" w:rsidRPr="00CF1333" w:rsidRDefault="00774611" w:rsidP="00510D38">
      <w:pPr>
        <w:pStyle w:val="Body"/>
        <w:numPr>
          <w:ilvl w:val="0"/>
          <w:numId w:val="2"/>
        </w:numPr>
        <w:spacing w:after="0" w:line="360" w:lineRule="auto"/>
        <w:ind w:left="0" w:firstLine="0"/>
        <w:rPr>
          <w:rFonts w:ascii="Times New Roman" w:eastAsia="Lucida Bright" w:hAnsi="Times New Roman" w:cs="Times New Roman"/>
          <w:iCs/>
          <w:sz w:val="28"/>
          <w:szCs w:val="28"/>
        </w:rPr>
      </w:pPr>
      <w:r w:rsidRPr="00CF1333">
        <w:rPr>
          <w:rFonts w:ascii="Times New Roman" w:eastAsia="Lucida Bright" w:hAnsi="Times New Roman" w:cs="Times New Roman"/>
          <w:b/>
          <w:iCs/>
          <w:sz w:val="28"/>
          <w:szCs w:val="28"/>
        </w:rPr>
        <w:t xml:space="preserve">Model Representation: </w:t>
      </w:r>
    </w:p>
    <w:p w:rsidR="00260C4D" w:rsidRPr="00F31518" w:rsidRDefault="00774611" w:rsidP="00CF1333">
      <w:pPr>
        <w:pStyle w:val="Body"/>
        <w:spacing w:after="0" w:line="480" w:lineRule="auto"/>
        <w:jc w:val="both"/>
        <w:rPr>
          <w:rFonts w:ascii="Times New Roman" w:hAnsi="Times New Roman" w:cs="Times New Roman"/>
        </w:rPr>
      </w:pPr>
      <w:r w:rsidRPr="00F31518">
        <w:rPr>
          <w:rFonts w:ascii="Times New Roman" w:eastAsia="Lucida Bright" w:hAnsi="Times New Roman" w:cs="Times New Roman"/>
          <w:iCs/>
          <w:sz w:val="24"/>
          <w:szCs w:val="24"/>
        </w:rPr>
        <w:t xml:space="preserve">By observing the memory report above, we could conclude that wrapper classes program </w:t>
      </w:r>
      <w:r w:rsidRPr="00F31518">
        <w:rPr>
          <w:rFonts w:ascii="Times New Roman" w:eastAsia="Lucida Bright" w:hAnsi="Times New Roman" w:cs="Times New Roman"/>
          <w:b/>
          <w:bCs/>
          <w:iCs/>
          <w:sz w:val="24"/>
          <w:szCs w:val="24"/>
        </w:rPr>
        <w:t>Twfahp</w:t>
      </w:r>
      <w:r w:rsidRPr="00F31518">
        <w:rPr>
          <w:rFonts w:ascii="Times New Roman" w:eastAsia="Lucida Bright" w:hAnsi="Times New Roman" w:cs="Times New Roman"/>
          <w:iCs/>
          <w:sz w:val="24"/>
          <w:szCs w:val="24"/>
        </w:rPr>
        <w:t xml:space="preserve"> takes 488,112,128 bytes i.e. almost thirty five time times that of primitive data types. In addition, we can determine that primitive double algorithm has optimum performance and optimum memory usage. Although it is more computationally expensive, the wrapper class is slightly more elegant.</w:t>
      </w:r>
    </w:p>
    <w:p w:rsidR="005000CD" w:rsidRPr="00CF1333" w:rsidRDefault="005000CD" w:rsidP="00CF1333">
      <w:pPr>
        <w:pStyle w:val="Body"/>
        <w:numPr>
          <w:ilvl w:val="0"/>
          <w:numId w:val="2"/>
        </w:numPr>
        <w:spacing w:after="0" w:line="360" w:lineRule="auto"/>
        <w:ind w:left="0" w:firstLine="0"/>
        <w:jc w:val="both"/>
        <w:rPr>
          <w:rFonts w:ascii="Times New Roman" w:hAnsi="Times New Roman" w:cs="Times New Roman"/>
          <w:sz w:val="28"/>
          <w:szCs w:val="28"/>
        </w:rPr>
      </w:pPr>
      <w:r w:rsidRPr="00CF1333">
        <w:rPr>
          <w:rFonts w:ascii="Times New Roman" w:hAnsi="Times New Roman" w:cs="Times New Roman"/>
          <w:b/>
          <w:bCs/>
          <w:sz w:val="28"/>
          <w:szCs w:val="28"/>
        </w:rPr>
        <w:t>Precision:</w:t>
      </w:r>
    </w:p>
    <w:p w:rsidR="005000CD" w:rsidRPr="00F31518" w:rsidRDefault="005000CD" w:rsidP="00CF133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firstLine="0"/>
        <w:jc w:val="both"/>
        <w:rPr>
          <w:rFonts w:eastAsia="Lucida Bright"/>
          <w:b/>
          <w:iCs/>
          <w:sz w:val="28"/>
          <w:szCs w:val="28"/>
        </w:rPr>
      </w:pPr>
      <w:r w:rsidRPr="00F31518">
        <w:t>By comparing processing time and memory usage of 200X200 rectangular metal grid for primitive float and double data types, we can conclude that Tp</w:t>
      </w:r>
      <w:r w:rsidR="00BD0A38">
        <w:t>fa</w:t>
      </w:r>
      <w:r w:rsidRPr="00F31518">
        <w:t>hp program uses less run time memory but more processing time than that of Tpdahp program.</w:t>
      </w:r>
    </w:p>
    <w:p w:rsidR="005000CD" w:rsidRPr="00F31518" w:rsidRDefault="005000CD" w:rsidP="00CF133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left="0" w:firstLine="0"/>
        <w:jc w:val="both"/>
        <w:rPr>
          <w:rFonts w:eastAsia="Lucida Bright"/>
          <w:iCs/>
        </w:rPr>
      </w:pPr>
      <w:r w:rsidRPr="00F31518">
        <w:rPr>
          <w:rFonts w:eastAsia="Lucida Bright"/>
          <w:b/>
          <w:iCs/>
          <w:sz w:val="28"/>
          <w:szCs w:val="28"/>
        </w:rPr>
        <w:t>Number of iterations</w:t>
      </w:r>
      <w:r w:rsidRPr="00F31518">
        <w:rPr>
          <w:rFonts w:eastAsia="Lucida Bright"/>
          <w:b/>
          <w:iCs/>
        </w:rPr>
        <w:t>:</w:t>
      </w:r>
    </w:p>
    <w:p w:rsidR="005000CD" w:rsidRPr="00F31518" w:rsidRDefault="005000CD" w:rsidP="00CF1333">
      <w:pPr>
        <w:pStyle w:val="Body"/>
        <w:numPr>
          <w:ilvl w:val="3"/>
          <w:numId w:val="2"/>
        </w:numPr>
        <w:spacing w:after="0" w:line="480" w:lineRule="auto"/>
        <w:ind w:left="0" w:firstLine="0"/>
        <w:jc w:val="both"/>
        <w:rPr>
          <w:rFonts w:ascii="Times New Roman" w:hAnsi="Times New Roman" w:cs="Times New Roman"/>
          <w:b/>
          <w:bCs/>
          <w:sz w:val="28"/>
          <w:szCs w:val="28"/>
        </w:rPr>
      </w:pPr>
      <w:r w:rsidRPr="00F31518">
        <w:rPr>
          <w:rFonts w:ascii="Times New Roman" w:eastAsia="Lucida Bright" w:hAnsi="Times New Roman" w:cs="Times New Roman"/>
          <w:iCs/>
          <w:sz w:val="24"/>
          <w:szCs w:val="24"/>
        </w:rPr>
        <w:t>Number of iterations would be more for large sized grids when compared to smaller sized grids. In addition, for a constant grid size and edge temperature there would be zero or minimal difference in count of iterations for all four version of programs i.e. for a 3X3 grid, the count of iterations is same for Tpdahp and Tpfahp programs.</w:t>
      </w:r>
    </w:p>
    <w:tbl>
      <w:tblPr>
        <w:tblW w:w="7845" w:type="dxa"/>
        <w:tblInd w:w="93" w:type="dxa"/>
        <w:tblLook w:val="04A0" w:firstRow="1" w:lastRow="0" w:firstColumn="1" w:lastColumn="0" w:noHBand="0" w:noVBand="1"/>
      </w:tblPr>
      <w:tblGrid>
        <w:gridCol w:w="1919"/>
        <w:gridCol w:w="2944"/>
        <w:gridCol w:w="2982"/>
      </w:tblGrid>
      <w:tr w:rsidR="007976E2" w:rsidRPr="00F31518" w:rsidTr="005000CD">
        <w:trPr>
          <w:trHeight w:val="621"/>
        </w:trPr>
        <w:tc>
          <w:tcPr>
            <w:tcW w:w="1919" w:type="dxa"/>
            <w:vMerge w:val="restart"/>
            <w:tcBorders>
              <w:top w:val="single" w:sz="4" w:space="0" w:color="auto"/>
              <w:left w:val="single" w:sz="4" w:space="0" w:color="auto"/>
              <w:bottom w:val="single" w:sz="4" w:space="0" w:color="auto"/>
              <w:right w:val="single" w:sz="4" w:space="0" w:color="auto"/>
            </w:tcBorders>
            <w:shd w:val="clear" w:color="000000" w:fill="95B3D7"/>
            <w:vAlign w:val="center"/>
            <w:hideMark/>
          </w:tcPr>
          <w:p w:rsidR="007976E2" w:rsidRPr="00F31518" w:rsidRDefault="007976E2" w:rsidP="005000CD">
            <w:pPr>
              <w:jc w:val="center"/>
              <w:rPr>
                <w:color w:val="000000"/>
              </w:rPr>
            </w:pPr>
            <w:r w:rsidRPr="00F31518">
              <w:rPr>
                <w:bCs/>
                <w:color w:val="000000"/>
              </w:rPr>
              <w:t>Program Type</w:t>
            </w:r>
          </w:p>
        </w:tc>
        <w:tc>
          <w:tcPr>
            <w:tcW w:w="2944" w:type="dxa"/>
            <w:vMerge w:val="restart"/>
            <w:tcBorders>
              <w:top w:val="single" w:sz="4" w:space="0" w:color="auto"/>
              <w:left w:val="single" w:sz="4" w:space="0" w:color="auto"/>
              <w:bottom w:val="single" w:sz="4" w:space="0" w:color="auto"/>
              <w:right w:val="single" w:sz="4" w:space="0" w:color="auto"/>
            </w:tcBorders>
            <w:shd w:val="clear" w:color="000000" w:fill="95B3D7"/>
            <w:vAlign w:val="center"/>
            <w:hideMark/>
          </w:tcPr>
          <w:p w:rsidR="007976E2" w:rsidRPr="00F31518" w:rsidRDefault="007976E2" w:rsidP="005000CD">
            <w:pPr>
              <w:jc w:val="center"/>
              <w:rPr>
                <w:color w:val="000000"/>
              </w:rPr>
            </w:pPr>
            <w:r w:rsidRPr="00F31518">
              <w:rPr>
                <w:bCs/>
                <w:color w:val="000000"/>
              </w:rPr>
              <w:t xml:space="preserve">Size of rectangular plate </w:t>
            </w:r>
          </w:p>
        </w:tc>
        <w:tc>
          <w:tcPr>
            <w:tcW w:w="2982" w:type="dxa"/>
            <w:vMerge w:val="restart"/>
            <w:tcBorders>
              <w:top w:val="single" w:sz="4" w:space="0" w:color="auto"/>
              <w:left w:val="single" w:sz="4" w:space="0" w:color="auto"/>
              <w:bottom w:val="single" w:sz="4" w:space="0" w:color="auto"/>
              <w:right w:val="single" w:sz="4" w:space="0" w:color="auto"/>
            </w:tcBorders>
            <w:shd w:val="clear" w:color="000000" w:fill="95B3D7"/>
            <w:vAlign w:val="center"/>
            <w:hideMark/>
          </w:tcPr>
          <w:p w:rsidR="007976E2" w:rsidRPr="00F31518" w:rsidRDefault="007976E2" w:rsidP="005000CD">
            <w:pPr>
              <w:jc w:val="center"/>
              <w:rPr>
                <w:color w:val="000000"/>
              </w:rPr>
            </w:pPr>
            <w:r w:rsidRPr="00F31518">
              <w:rPr>
                <w:bCs/>
                <w:color w:val="000000"/>
              </w:rPr>
              <w:t>Number of Iterations</w:t>
            </w:r>
          </w:p>
        </w:tc>
      </w:tr>
      <w:tr w:rsidR="007976E2" w:rsidRPr="00F31518" w:rsidTr="005000CD">
        <w:trPr>
          <w:trHeight w:val="296"/>
        </w:trPr>
        <w:tc>
          <w:tcPr>
            <w:tcW w:w="1919" w:type="dxa"/>
            <w:vMerge/>
            <w:tcBorders>
              <w:top w:val="single" w:sz="4" w:space="0" w:color="auto"/>
              <w:left w:val="single" w:sz="4" w:space="0" w:color="auto"/>
              <w:bottom w:val="single" w:sz="4" w:space="0" w:color="auto"/>
              <w:right w:val="single" w:sz="4" w:space="0" w:color="auto"/>
            </w:tcBorders>
            <w:vAlign w:val="center"/>
            <w:hideMark/>
          </w:tcPr>
          <w:p w:rsidR="007976E2" w:rsidRPr="00F31518" w:rsidRDefault="007976E2" w:rsidP="005000CD">
            <w:pPr>
              <w:rPr>
                <w:color w:val="000000"/>
              </w:rPr>
            </w:pPr>
          </w:p>
        </w:tc>
        <w:tc>
          <w:tcPr>
            <w:tcW w:w="2944" w:type="dxa"/>
            <w:vMerge/>
            <w:tcBorders>
              <w:top w:val="single" w:sz="4" w:space="0" w:color="auto"/>
              <w:left w:val="single" w:sz="4" w:space="0" w:color="auto"/>
              <w:bottom w:val="single" w:sz="4" w:space="0" w:color="auto"/>
              <w:right w:val="single" w:sz="4" w:space="0" w:color="auto"/>
            </w:tcBorders>
            <w:vAlign w:val="center"/>
            <w:hideMark/>
          </w:tcPr>
          <w:p w:rsidR="007976E2" w:rsidRPr="00F31518" w:rsidRDefault="007976E2" w:rsidP="005000CD">
            <w:pPr>
              <w:rPr>
                <w:color w:val="000000"/>
              </w:rPr>
            </w:pPr>
          </w:p>
        </w:tc>
        <w:tc>
          <w:tcPr>
            <w:tcW w:w="2982" w:type="dxa"/>
            <w:vMerge/>
            <w:tcBorders>
              <w:top w:val="single" w:sz="4" w:space="0" w:color="auto"/>
              <w:left w:val="single" w:sz="4" w:space="0" w:color="auto"/>
              <w:bottom w:val="single" w:sz="4" w:space="0" w:color="auto"/>
              <w:right w:val="single" w:sz="4" w:space="0" w:color="auto"/>
            </w:tcBorders>
            <w:vAlign w:val="center"/>
            <w:hideMark/>
          </w:tcPr>
          <w:p w:rsidR="007976E2" w:rsidRPr="00F31518" w:rsidRDefault="007976E2" w:rsidP="005000CD">
            <w:pPr>
              <w:rPr>
                <w:color w:val="000000"/>
              </w:rPr>
            </w:pP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10X10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119</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20X20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225</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30X30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566</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40X40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bCs/>
                <w:color w:val="000000"/>
              </w:rPr>
              <w:t>821</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50X50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1081</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60X60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1340</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70X70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1597</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80X80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1852</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90X90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2105</w:t>
            </w:r>
          </w:p>
        </w:tc>
      </w:tr>
      <w:tr w:rsidR="007976E2" w:rsidRPr="00F31518" w:rsidTr="005000CD">
        <w:trPr>
          <w:trHeight w:val="31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Tpdahp</w:t>
            </w:r>
          </w:p>
        </w:tc>
        <w:tc>
          <w:tcPr>
            <w:tcW w:w="2944"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100X100</w:t>
            </w:r>
          </w:p>
        </w:tc>
        <w:tc>
          <w:tcPr>
            <w:tcW w:w="2982" w:type="dxa"/>
            <w:tcBorders>
              <w:top w:val="nil"/>
              <w:left w:val="nil"/>
              <w:bottom w:val="single" w:sz="4" w:space="0" w:color="auto"/>
              <w:right w:val="single" w:sz="4" w:space="0" w:color="auto"/>
            </w:tcBorders>
            <w:shd w:val="clear" w:color="auto" w:fill="auto"/>
            <w:noWrap/>
            <w:vAlign w:val="center"/>
            <w:hideMark/>
          </w:tcPr>
          <w:p w:rsidR="007976E2" w:rsidRPr="00F31518" w:rsidRDefault="007976E2" w:rsidP="005000CD">
            <w:pPr>
              <w:jc w:val="center"/>
              <w:rPr>
                <w:color w:val="000000"/>
              </w:rPr>
            </w:pPr>
            <w:r w:rsidRPr="00F31518">
              <w:rPr>
                <w:color w:val="000000"/>
              </w:rPr>
              <w:t>2356</w:t>
            </w:r>
          </w:p>
        </w:tc>
      </w:tr>
    </w:tbl>
    <w:p w:rsidR="007976E2" w:rsidRPr="00F31518" w:rsidRDefault="007976E2" w:rsidP="00CF1333">
      <w:pPr>
        <w:pStyle w:val="Body"/>
        <w:numPr>
          <w:ilvl w:val="1"/>
          <w:numId w:val="2"/>
        </w:numPr>
        <w:spacing w:after="0" w:line="240" w:lineRule="auto"/>
        <w:rPr>
          <w:rFonts w:ascii="Times New Roman" w:hAnsi="Times New Roman" w:cs="Times New Roman"/>
          <w:b/>
          <w:bCs/>
          <w:sz w:val="28"/>
          <w:szCs w:val="28"/>
        </w:rPr>
      </w:pPr>
    </w:p>
    <w:p w:rsidR="00BD0A38" w:rsidRPr="00BD0A38" w:rsidRDefault="00BD0A38" w:rsidP="00510D38">
      <w:pPr>
        <w:pStyle w:val="NormalWeb"/>
        <w:numPr>
          <w:ilvl w:val="0"/>
          <w:numId w:val="2"/>
        </w:numPr>
        <w:spacing w:before="0" w:after="0" w:line="360" w:lineRule="auto"/>
        <w:ind w:left="0" w:firstLine="0"/>
        <w:rPr>
          <w:b/>
          <w:bCs/>
          <w:color w:val="000000"/>
        </w:rPr>
      </w:pPr>
    </w:p>
    <w:p w:rsidR="005000CD" w:rsidRPr="00F31518" w:rsidRDefault="005000CD" w:rsidP="00510D38">
      <w:pPr>
        <w:pStyle w:val="NormalWeb"/>
        <w:numPr>
          <w:ilvl w:val="0"/>
          <w:numId w:val="2"/>
        </w:numPr>
        <w:spacing w:before="0" w:after="0" w:line="360" w:lineRule="auto"/>
        <w:ind w:left="0" w:firstLine="0"/>
        <w:rPr>
          <w:b/>
          <w:bCs/>
          <w:color w:val="000000"/>
        </w:rPr>
      </w:pPr>
      <w:r w:rsidRPr="00F31518">
        <w:rPr>
          <w:b/>
          <w:bCs/>
          <w:color w:val="000000"/>
          <w:sz w:val="28"/>
          <w:szCs w:val="28"/>
        </w:rPr>
        <w:lastRenderedPageBreak/>
        <w:t>Usability</w:t>
      </w:r>
      <w:r w:rsidR="002929E1" w:rsidRPr="00F31518">
        <w:rPr>
          <w:b/>
          <w:bCs/>
          <w:color w:val="000000"/>
          <w:sz w:val="28"/>
          <w:szCs w:val="28"/>
        </w:rPr>
        <w:t>:</w:t>
      </w:r>
    </w:p>
    <w:p w:rsidR="00510D38" w:rsidRPr="00510D38" w:rsidRDefault="005000CD" w:rsidP="00510D38">
      <w:pPr>
        <w:pStyle w:val="NormalWeb"/>
        <w:numPr>
          <w:ilvl w:val="0"/>
          <w:numId w:val="2"/>
        </w:numPr>
        <w:spacing w:before="0" w:after="0" w:line="360" w:lineRule="auto"/>
        <w:ind w:left="0" w:firstLine="0"/>
        <w:rPr>
          <w:rFonts w:eastAsia="Lucida Bright"/>
          <w:b/>
          <w:bCs/>
          <w:iCs/>
        </w:rPr>
      </w:pPr>
      <w:r w:rsidRPr="00F31518">
        <w:rPr>
          <w:b/>
          <w:bCs/>
          <w:color w:val="000000"/>
        </w:rPr>
        <w:t>Controls</w:t>
      </w:r>
      <w:r w:rsidRPr="00F31518">
        <w:rPr>
          <w:b/>
          <w:bCs/>
          <w:color w:val="000000"/>
          <w:sz w:val="28"/>
          <w:szCs w:val="28"/>
        </w:rPr>
        <w:t xml:space="preserve">: </w:t>
      </w:r>
    </w:p>
    <w:p w:rsidR="005000CD" w:rsidRPr="00F31518" w:rsidRDefault="005000CD">
      <w:pPr>
        <w:pStyle w:val="NormalWeb"/>
        <w:numPr>
          <w:ilvl w:val="0"/>
          <w:numId w:val="2"/>
        </w:numPr>
        <w:spacing w:before="0" w:after="0" w:line="480" w:lineRule="auto"/>
        <w:ind w:left="0" w:firstLine="0"/>
        <w:rPr>
          <w:rFonts w:eastAsia="Lucida Bright"/>
          <w:b/>
          <w:bCs/>
          <w:iCs/>
        </w:rPr>
      </w:pPr>
      <w:r w:rsidRPr="00F31518">
        <w:rPr>
          <w:rFonts w:eastAsia="Lucida Bright"/>
          <w:iCs/>
        </w:rPr>
        <w:t xml:space="preserve">We actually implemented two versions of the GUI program before settling on one for this assignment. The main difference between them consist of their controls. In the first program, we used radio buttons to select an algorithm and </w:t>
      </w:r>
      <w:r w:rsidR="005A305F" w:rsidRPr="00F31518">
        <w:rPr>
          <w:rFonts w:eastAsia="Lucida Bright"/>
          <w:iCs/>
        </w:rPr>
        <w:t>kept</w:t>
      </w:r>
      <w:r w:rsidRPr="00F31518">
        <w:rPr>
          <w:rFonts w:eastAsia="Lucida Bright"/>
          <w:iCs/>
        </w:rPr>
        <w:t xml:space="preserve"> all parameters grouped together. For the second program, we used a drop down list to select the algorithm and put the laid out the parameters or left, right, top, and bottom visually.</w:t>
      </w:r>
    </w:p>
    <w:p w:rsidR="00510D38" w:rsidRPr="00510D38" w:rsidRDefault="005000CD" w:rsidP="00510D38">
      <w:pPr>
        <w:pStyle w:val="Body"/>
        <w:numPr>
          <w:ilvl w:val="0"/>
          <w:numId w:val="2"/>
        </w:numPr>
        <w:suppressAutoHyphens w:val="0"/>
        <w:spacing w:after="0" w:line="360" w:lineRule="auto"/>
        <w:ind w:left="0" w:firstLine="0"/>
        <w:rPr>
          <w:rFonts w:ascii="Times New Roman" w:eastAsia="Lucida Bright" w:hAnsi="Times New Roman" w:cs="Times New Roman"/>
          <w:iCs/>
          <w:sz w:val="24"/>
          <w:szCs w:val="24"/>
        </w:rPr>
      </w:pPr>
      <w:r w:rsidRPr="00F31518">
        <w:rPr>
          <w:rFonts w:ascii="Times New Roman" w:eastAsia="Lucida Bright" w:hAnsi="Times New Roman" w:cs="Times New Roman"/>
          <w:b/>
          <w:bCs/>
          <w:iCs/>
          <w:sz w:val="24"/>
          <w:szCs w:val="24"/>
        </w:rPr>
        <w:t xml:space="preserve">Presentation: </w:t>
      </w:r>
    </w:p>
    <w:p w:rsidR="005000CD" w:rsidRPr="00F31518" w:rsidRDefault="005000CD" w:rsidP="00BD0A38">
      <w:pPr>
        <w:pStyle w:val="Body"/>
        <w:spacing w:after="0" w:line="480" w:lineRule="auto"/>
        <w:ind w:firstLine="720"/>
        <w:jc w:val="both"/>
        <w:rPr>
          <w:rFonts w:ascii="Times New Roman" w:eastAsia="Lucida Bright" w:hAnsi="Times New Roman" w:cs="Times New Roman"/>
          <w:iCs/>
          <w:sz w:val="24"/>
          <w:szCs w:val="24"/>
        </w:rPr>
      </w:pPr>
      <w:r w:rsidRPr="00F31518">
        <w:rPr>
          <w:rFonts w:ascii="Times New Roman" w:eastAsia="Lucida Bright" w:hAnsi="Times New Roman" w:cs="Times New Roman"/>
          <w:iCs/>
          <w:sz w:val="24"/>
          <w:szCs w:val="24"/>
        </w:rPr>
        <w:t>With respect to presentation, two different options would be to represent the hotness of the plate with one color only, such as red, where bright red represents a very hot plate and black represents a very cold plate. Another, more colorful alternative would be to use the colors of the rainbow, where colors on the rainbow associated with cooler temperatures would be used.</w:t>
      </w:r>
    </w:p>
    <w:p w:rsidR="005000CD" w:rsidRPr="00F31518" w:rsidRDefault="005000CD" w:rsidP="00BD0A38">
      <w:pPr>
        <w:pStyle w:val="Body"/>
        <w:spacing w:after="0" w:line="480" w:lineRule="auto"/>
        <w:ind w:firstLine="720"/>
        <w:jc w:val="both"/>
        <w:rPr>
          <w:rFonts w:ascii="Times New Roman" w:hAnsi="Times New Roman" w:cs="Times New Roman"/>
          <w:b/>
          <w:bCs/>
          <w:sz w:val="32"/>
          <w:szCs w:val="32"/>
        </w:rPr>
      </w:pPr>
      <w:r w:rsidRPr="00F31518">
        <w:rPr>
          <w:rFonts w:ascii="Times New Roman" w:eastAsia="Lucida Bright" w:hAnsi="Times New Roman" w:cs="Times New Roman"/>
          <w:iCs/>
          <w:sz w:val="24"/>
          <w:szCs w:val="24"/>
        </w:rPr>
        <w:t xml:space="preserve">In order to select between these options, usability studies where users are recruited and are given an opportunity to express their preferences would be extremely helpful. Resources permitting, prototypes would be developed, although it is also possible to survey </w:t>
      </w:r>
      <w:r w:rsidR="005A305F" w:rsidRPr="00F31518">
        <w:rPr>
          <w:rFonts w:ascii="Times New Roman" w:eastAsia="Lucida Bright" w:hAnsi="Times New Roman" w:cs="Times New Roman"/>
          <w:iCs/>
          <w:sz w:val="24"/>
          <w:szCs w:val="24"/>
        </w:rPr>
        <w:t>them</w:t>
      </w:r>
      <w:r w:rsidRPr="00F31518">
        <w:rPr>
          <w:rFonts w:ascii="Times New Roman" w:eastAsia="Lucida Bright" w:hAnsi="Times New Roman" w:cs="Times New Roman"/>
          <w:iCs/>
          <w:sz w:val="24"/>
          <w:szCs w:val="24"/>
        </w:rPr>
        <w:t xml:space="preserve"> on their conceptual preferences using mockups short of a prototype.</w:t>
      </w:r>
    </w:p>
    <w:p w:rsidR="005000CD" w:rsidRPr="00F31518" w:rsidRDefault="005000CD" w:rsidP="00510D38">
      <w:pPr>
        <w:pStyle w:val="NormalWeb"/>
        <w:spacing w:before="0" w:after="0" w:line="360" w:lineRule="auto"/>
        <w:rPr>
          <w:b/>
          <w:bCs/>
          <w:color w:val="000000"/>
          <w:sz w:val="28"/>
          <w:szCs w:val="28"/>
        </w:rPr>
      </w:pPr>
      <w:r w:rsidRPr="00F31518">
        <w:rPr>
          <w:b/>
          <w:bCs/>
          <w:color w:val="000000"/>
          <w:sz w:val="28"/>
          <w:szCs w:val="28"/>
        </w:rPr>
        <w:t>Adaptability</w:t>
      </w:r>
      <w:r w:rsidR="007976E2" w:rsidRPr="00F31518">
        <w:rPr>
          <w:b/>
          <w:bCs/>
          <w:color w:val="000000"/>
          <w:sz w:val="28"/>
          <w:szCs w:val="28"/>
        </w:rPr>
        <w:t>:</w:t>
      </w:r>
    </w:p>
    <w:tbl>
      <w:tblPr>
        <w:tblW w:w="9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4120"/>
        <w:gridCol w:w="3880"/>
      </w:tblGrid>
      <w:tr w:rsidR="007976E2" w:rsidRPr="00F31518" w:rsidTr="005000CD">
        <w:trPr>
          <w:trHeight w:val="780"/>
        </w:trPr>
        <w:tc>
          <w:tcPr>
            <w:tcW w:w="9420" w:type="dxa"/>
            <w:gridSpan w:val="3"/>
            <w:shd w:val="clear" w:color="000000" w:fill="8DB4E2"/>
            <w:vAlign w:val="center"/>
            <w:hideMark/>
          </w:tcPr>
          <w:p w:rsidR="007976E2" w:rsidRPr="00F31518" w:rsidRDefault="007976E2" w:rsidP="005000CD">
            <w:pPr>
              <w:jc w:val="center"/>
              <w:rPr>
                <w:b/>
                <w:bCs/>
                <w:color w:val="000000"/>
              </w:rPr>
            </w:pPr>
            <w:r w:rsidRPr="00F31518">
              <w:rPr>
                <w:b/>
                <w:bCs/>
                <w:color w:val="000000"/>
              </w:rPr>
              <w:t>Functional Requirements</w:t>
            </w:r>
          </w:p>
        </w:tc>
      </w:tr>
      <w:tr w:rsidR="007976E2" w:rsidRPr="00F31518" w:rsidTr="005000CD">
        <w:trPr>
          <w:trHeight w:val="315"/>
        </w:trPr>
        <w:tc>
          <w:tcPr>
            <w:tcW w:w="1420" w:type="dxa"/>
            <w:shd w:val="clear" w:color="000000" w:fill="C4BD97"/>
            <w:vAlign w:val="center"/>
            <w:hideMark/>
          </w:tcPr>
          <w:p w:rsidR="007976E2" w:rsidRPr="00F31518" w:rsidRDefault="007976E2" w:rsidP="005000CD">
            <w:pPr>
              <w:rPr>
                <w:b/>
                <w:bCs/>
                <w:color w:val="000000"/>
              </w:rPr>
            </w:pPr>
            <w:r w:rsidRPr="00F31518">
              <w:rPr>
                <w:b/>
                <w:bCs/>
                <w:color w:val="000000"/>
              </w:rPr>
              <w:t>Scenario</w:t>
            </w:r>
          </w:p>
        </w:tc>
        <w:tc>
          <w:tcPr>
            <w:tcW w:w="4120" w:type="dxa"/>
            <w:shd w:val="clear" w:color="000000" w:fill="C4BD97"/>
            <w:vAlign w:val="center"/>
            <w:hideMark/>
          </w:tcPr>
          <w:p w:rsidR="007976E2" w:rsidRPr="00F31518" w:rsidRDefault="007976E2" w:rsidP="005000CD">
            <w:pPr>
              <w:rPr>
                <w:b/>
                <w:bCs/>
                <w:color w:val="000000"/>
              </w:rPr>
            </w:pPr>
            <w:r w:rsidRPr="00F31518">
              <w:rPr>
                <w:b/>
                <w:bCs/>
                <w:color w:val="000000"/>
              </w:rPr>
              <w:t>Description</w:t>
            </w:r>
          </w:p>
        </w:tc>
        <w:tc>
          <w:tcPr>
            <w:tcW w:w="3880" w:type="dxa"/>
            <w:shd w:val="clear" w:color="000000" w:fill="C4BD97"/>
            <w:vAlign w:val="center"/>
            <w:hideMark/>
          </w:tcPr>
          <w:p w:rsidR="007976E2" w:rsidRPr="00F31518" w:rsidRDefault="007976E2" w:rsidP="005000CD">
            <w:pPr>
              <w:rPr>
                <w:b/>
                <w:bCs/>
                <w:color w:val="000000"/>
              </w:rPr>
            </w:pPr>
            <w:r w:rsidRPr="00F31518">
              <w:rPr>
                <w:b/>
                <w:bCs/>
                <w:color w:val="000000"/>
              </w:rPr>
              <w:t>Effect on Design</w:t>
            </w:r>
          </w:p>
        </w:tc>
      </w:tr>
      <w:tr w:rsidR="007976E2" w:rsidRPr="00F31518" w:rsidTr="005000CD">
        <w:trPr>
          <w:trHeight w:val="1275"/>
        </w:trPr>
        <w:tc>
          <w:tcPr>
            <w:tcW w:w="1420" w:type="dxa"/>
            <w:shd w:val="clear" w:color="auto" w:fill="auto"/>
            <w:hideMark/>
          </w:tcPr>
          <w:p w:rsidR="007976E2" w:rsidRPr="00F31518" w:rsidRDefault="007976E2" w:rsidP="005000CD">
            <w:pPr>
              <w:rPr>
                <w:color w:val="000000"/>
              </w:rPr>
            </w:pPr>
            <w:r w:rsidRPr="00F31518">
              <w:rPr>
                <w:color w:val="000000"/>
              </w:rPr>
              <w:t>Add Algorithm</w:t>
            </w:r>
          </w:p>
        </w:tc>
        <w:tc>
          <w:tcPr>
            <w:tcW w:w="4120" w:type="dxa"/>
            <w:shd w:val="clear" w:color="auto" w:fill="auto"/>
            <w:hideMark/>
          </w:tcPr>
          <w:p w:rsidR="007976E2" w:rsidRPr="00F31518" w:rsidRDefault="007976E2" w:rsidP="005000CD">
            <w:pPr>
              <w:rPr>
                <w:color w:val="000000"/>
              </w:rPr>
            </w:pPr>
            <w:r w:rsidRPr="00F31518">
              <w:rPr>
                <w:color w:val="000000"/>
              </w:rPr>
              <w:t>Adding another algorithm implementation that simulates a heating plate.</w:t>
            </w:r>
          </w:p>
        </w:tc>
        <w:tc>
          <w:tcPr>
            <w:tcW w:w="3880" w:type="dxa"/>
            <w:shd w:val="clear" w:color="auto" w:fill="auto"/>
            <w:hideMark/>
          </w:tcPr>
          <w:p w:rsidR="007976E2" w:rsidRPr="00F31518" w:rsidRDefault="007976E2" w:rsidP="005000CD">
            <w:pPr>
              <w:rPr>
                <w:color w:val="000000"/>
              </w:rPr>
            </w:pPr>
            <w:r w:rsidRPr="00F31518">
              <w:rPr>
                <w:color w:val="000000"/>
              </w:rPr>
              <w:t xml:space="preserve">The combo box would have to be expanded to include the new algorithm. The code which runs simulations would have to be modified to execute the new algorithm. </w:t>
            </w:r>
          </w:p>
        </w:tc>
      </w:tr>
      <w:tr w:rsidR="007976E2" w:rsidRPr="00F31518" w:rsidTr="005000CD">
        <w:trPr>
          <w:trHeight w:val="1275"/>
        </w:trPr>
        <w:tc>
          <w:tcPr>
            <w:tcW w:w="1420" w:type="dxa"/>
            <w:shd w:val="clear" w:color="auto" w:fill="auto"/>
            <w:hideMark/>
          </w:tcPr>
          <w:p w:rsidR="007976E2" w:rsidRPr="00F31518" w:rsidRDefault="007976E2" w:rsidP="005000CD">
            <w:pPr>
              <w:rPr>
                <w:color w:val="000000"/>
              </w:rPr>
            </w:pPr>
            <w:r w:rsidRPr="00F31518">
              <w:rPr>
                <w:color w:val="000000"/>
              </w:rPr>
              <w:t>3D Heat Plate</w:t>
            </w:r>
          </w:p>
        </w:tc>
        <w:tc>
          <w:tcPr>
            <w:tcW w:w="4120" w:type="dxa"/>
            <w:shd w:val="clear" w:color="auto" w:fill="auto"/>
            <w:hideMark/>
          </w:tcPr>
          <w:p w:rsidR="007976E2" w:rsidRPr="00F31518" w:rsidRDefault="007976E2" w:rsidP="005000CD">
            <w:pPr>
              <w:rPr>
                <w:color w:val="000000"/>
              </w:rPr>
            </w:pPr>
            <w:r w:rsidRPr="00F31518">
              <w:rPr>
                <w:color w:val="000000"/>
              </w:rPr>
              <w:t>Add an algorithm that functions on a three dimensional grid instead of a two dimensional grid.</w:t>
            </w:r>
          </w:p>
        </w:tc>
        <w:tc>
          <w:tcPr>
            <w:tcW w:w="3880" w:type="dxa"/>
            <w:shd w:val="clear" w:color="auto" w:fill="auto"/>
            <w:hideMark/>
          </w:tcPr>
          <w:p w:rsidR="007976E2" w:rsidRPr="00F31518" w:rsidRDefault="007976E2" w:rsidP="005000CD">
            <w:pPr>
              <w:rPr>
                <w:color w:val="000000"/>
              </w:rPr>
            </w:pPr>
            <w:r w:rsidRPr="00F31518">
              <w:rPr>
                <w:color w:val="000000"/>
              </w:rPr>
              <w:t>The GUI would have to be adapted to show a cube instead of a square. The user would need to set temperatures for heating six sides rather than four edges.</w:t>
            </w:r>
          </w:p>
        </w:tc>
      </w:tr>
      <w:tr w:rsidR="007976E2" w:rsidRPr="00F31518" w:rsidTr="005000CD">
        <w:trPr>
          <w:trHeight w:val="2850"/>
        </w:trPr>
        <w:tc>
          <w:tcPr>
            <w:tcW w:w="1420" w:type="dxa"/>
            <w:shd w:val="clear" w:color="auto" w:fill="auto"/>
            <w:hideMark/>
          </w:tcPr>
          <w:p w:rsidR="007976E2" w:rsidRPr="00F31518" w:rsidRDefault="007976E2" w:rsidP="005000CD">
            <w:pPr>
              <w:rPr>
                <w:color w:val="000000"/>
              </w:rPr>
            </w:pPr>
            <w:r w:rsidRPr="00F31518">
              <w:rPr>
                <w:color w:val="000000"/>
              </w:rPr>
              <w:lastRenderedPageBreak/>
              <w:t>Run Multiple Algorithms</w:t>
            </w:r>
          </w:p>
        </w:tc>
        <w:tc>
          <w:tcPr>
            <w:tcW w:w="4120" w:type="dxa"/>
            <w:shd w:val="clear" w:color="auto" w:fill="auto"/>
            <w:hideMark/>
          </w:tcPr>
          <w:p w:rsidR="007976E2" w:rsidRPr="00F31518" w:rsidRDefault="007976E2" w:rsidP="005000CD">
            <w:pPr>
              <w:rPr>
                <w:color w:val="000000"/>
              </w:rPr>
            </w:pPr>
            <w:r w:rsidRPr="00F31518">
              <w:rPr>
                <w:color w:val="000000"/>
              </w:rPr>
              <w:t>Currently, the user must execute the algorithms one at a time. This feature would enable the user to specify multiple algorithms to run. Each algorithm would run with the same parameters and would output a relevant report that compares the performance of the algorithms.</w:t>
            </w:r>
          </w:p>
        </w:tc>
        <w:tc>
          <w:tcPr>
            <w:tcW w:w="3880" w:type="dxa"/>
            <w:shd w:val="clear" w:color="auto" w:fill="auto"/>
            <w:hideMark/>
          </w:tcPr>
          <w:p w:rsidR="007976E2" w:rsidRPr="00F31518" w:rsidRDefault="007976E2" w:rsidP="005000CD">
            <w:pPr>
              <w:rPr>
                <w:color w:val="000000"/>
              </w:rPr>
            </w:pPr>
            <w:r w:rsidRPr="00F31518">
              <w:rPr>
                <w:color w:val="000000"/>
              </w:rPr>
              <w:t>Instead of a drop down, the GUI would need to allow the user to add the algorithms they would like to execute in a list. The run button would then have to execute all of the algorithms in the list, instead of only the currently selected algorithm as it does currently. Optionally, these algorithms could execute in parallel to better leverage multithreading processors, only to combine their results into a single report.</w:t>
            </w:r>
          </w:p>
        </w:tc>
      </w:tr>
      <w:tr w:rsidR="007976E2" w:rsidRPr="00F31518" w:rsidTr="005000CD">
        <w:trPr>
          <w:trHeight w:val="3480"/>
        </w:trPr>
        <w:tc>
          <w:tcPr>
            <w:tcW w:w="1420" w:type="dxa"/>
            <w:shd w:val="clear" w:color="auto" w:fill="auto"/>
            <w:hideMark/>
          </w:tcPr>
          <w:p w:rsidR="007976E2" w:rsidRPr="00F31518" w:rsidRDefault="007976E2" w:rsidP="005000CD">
            <w:pPr>
              <w:rPr>
                <w:color w:val="000000"/>
              </w:rPr>
            </w:pPr>
            <w:r w:rsidRPr="00F31518">
              <w:rPr>
                <w:color w:val="000000"/>
              </w:rPr>
              <w:t>Parameter Sweep</w:t>
            </w:r>
          </w:p>
        </w:tc>
        <w:tc>
          <w:tcPr>
            <w:tcW w:w="4120" w:type="dxa"/>
            <w:shd w:val="clear" w:color="auto" w:fill="auto"/>
            <w:hideMark/>
          </w:tcPr>
          <w:p w:rsidR="007976E2" w:rsidRPr="00F31518" w:rsidRDefault="007976E2" w:rsidP="005000CD">
            <w:pPr>
              <w:rPr>
                <w:color w:val="000000"/>
              </w:rPr>
            </w:pPr>
            <w:r w:rsidRPr="00F31518">
              <w:rPr>
                <w:color w:val="000000"/>
              </w:rPr>
              <w:t>Currently, if the user wants to run the same algorithm with different parameters, they must run the algorithm, manually change parameters, and run it again. Instead of requiring this, this feature would allow the user to specify that a parameter sweep that would automatically run the same algorithm with different parameter values. The results would be aggregated in a single report that would allow the user to compare the results.</w:t>
            </w:r>
          </w:p>
        </w:tc>
        <w:tc>
          <w:tcPr>
            <w:tcW w:w="3880" w:type="dxa"/>
            <w:shd w:val="clear" w:color="auto" w:fill="auto"/>
            <w:hideMark/>
          </w:tcPr>
          <w:p w:rsidR="007976E2" w:rsidRPr="00F31518" w:rsidRDefault="007976E2" w:rsidP="00BD0A38">
            <w:pPr>
              <w:rPr>
                <w:color w:val="000000"/>
              </w:rPr>
            </w:pPr>
            <w:r w:rsidRPr="00F31518">
              <w:rPr>
                <w:color w:val="000000"/>
              </w:rPr>
              <w:t>GUI would have to be modified to specify a parameter sweep. For the simplest case, a sweep would include only one parameter while holding everything constant. But, in a more advance</w:t>
            </w:r>
            <w:r w:rsidR="00BD0A38">
              <w:rPr>
                <w:color w:val="000000"/>
              </w:rPr>
              <w:t>d</w:t>
            </w:r>
            <w:r w:rsidRPr="00F31518">
              <w:rPr>
                <w:color w:val="000000"/>
              </w:rPr>
              <w:t xml:space="preserve"> version, multiple parameters could be varied at once, although the danger here is that number of runs of the program would grow exponentially. In addition, the run method would have to be modified to run the same algorithms multiple times with different parameters. Again, these could be run in parallel to exploit multithreading architectures.</w:t>
            </w:r>
          </w:p>
        </w:tc>
      </w:tr>
    </w:tbl>
    <w:p w:rsidR="007976E2" w:rsidRPr="00F31518" w:rsidRDefault="007976E2" w:rsidP="00CF1333">
      <w:pPr>
        <w:pStyle w:val="NormalWeb"/>
        <w:spacing w:before="0" w:after="0"/>
        <w:rPr>
          <w:b/>
          <w:bCs/>
          <w:color w:val="000000"/>
          <w:sz w:val="32"/>
          <w:szCs w:val="32"/>
        </w:rPr>
      </w:pPr>
    </w:p>
    <w:tbl>
      <w:tblPr>
        <w:tblW w:w="9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4120"/>
        <w:gridCol w:w="3880"/>
      </w:tblGrid>
      <w:tr w:rsidR="007976E2" w:rsidRPr="00F31518" w:rsidTr="005000CD">
        <w:trPr>
          <w:trHeight w:val="780"/>
        </w:trPr>
        <w:tc>
          <w:tcPr>
            <w:tcW w:w="9420" w:type="dxa"/>
            <w:gridSpan w:val="3"/>
            <w:shd w:val="clear" w:color="000000" w:fill="8DB4E2"/>
            <w:vAlign w:val="center"/>
            <w:hideMark/>
          </w:tcPr>
          <w:p w:rsidR="007976E2" w:rsidRPr="00F31518" w:rsidRDefault="007976E2" w:rsidP="005000CD">
            <w:pPr>
              <w:jc w:val="center"/>
              <w:rPr>
                <w:b/>
                <w:bCs/>
                <w:color w:val="000000"/>
              </w:rPr>
            </w:pPr>
            <w:r w:rsidRPr="00F31518">
              <w:rPr>
                <w:b/>
                <w:bCs/>
                <w:color w:val="000000"/>
              </w:rPr>
              <w:t>Non -Functional Requirements</w:t>
            </w:r>
          </w:p>
        </w:tc>
      </w:tr>
      <w:tr w:rsidR="007976E2" w:rsidRPr="00F31518" w:rsidTr="005000CD">
        <w:trPr>
          <w:trHeight w:val="315"/>
        </w:trPr>
        <w:tc>
          <w:tcPr>
            <w:tcW w:w="1420" w:type="dxa"/>
            <w:shd w:val="clear" w:color="000000" w:fill="C4BD97"/>
            <w:vAlign w:val="center"/>
            <w:hideMark/>
          </w:tcPr>
          <w:p w:rsidR="007976E2" w:rsidRPr="00F31518" w:rsidRDefault="007976E2" w:rsidP="005000CD">
            <w:pPr>
              <w:rPr>
                <w:b/>
                <w:bCs/>
                <w:color w:val="000000"/>
              </w:rPr>
            </w:pPr>
            <w:r w:rsidRPr="00F31518">
              <w:rPr>
                <w:b/>
                <w:bCs/>
                <w:color w:val="000000"/>
              </w:rPr>
              <w:t>Scenario</w:t>
            </w:r>
          </w:p>
        </w:tc>
        <w:tc>
          <w:tcPr>
            <w:tcW w:w="4120" w:type="dxa"/>
            <w:shd w:val="clear" w:color="000000" w:fill="C4BD97"/>
            <w:vAlign w:val="center"/>
            <w:hideMark/>
          </w:tcPr>
          <w:p w:rsidR="007976E2" w:rsidRPr="00F31518" w:rsidRDefault="007976E2" w:rsidP="005000CD">
            <w:pPr>
              <w:rPr>
                <w:b/>
                <w:bCs/>
                <w:color w:val="000000"/>
              </w:rPr>
            </w:pPr>
            <w:r w:rsidRPr="00F31518">
              <w:rPr>
                <w:b/>
                <w:bCs/>
                <w:color w:val="000000"/>
              </w:rPr>
              <w:t>Description</w:t>
            </w:r>
          </w:p>
        </w:tc>
        <w:tc>
          <w:tcPr>
            <w:tcW w:w="3880" w:type="dxa"/>
            <w:shd w:val="clear" w:color="000000" w:fill="C4BD97"/>
            <w:vAlign w:val="center"/>
            <w:hideMark/>
          </w:tcPr>
          <w:p w:rsidR="007976E2" w:rsidRPr="00F31518" w:rsidRDefault="007976E2" w:rsidP="005000CD">
            <w:pPr>
              <w:rPr>
                <w:b/>
                <w:bCs/>
                <w:color w:val="000000"/>
              </w:rPr>
            </w:pPr>
            <w:r w:rsidRPr="00F31518">
              <w:rPr>
                <w:b/>
                <w:bCs/>
                <w:color w:val="000000"/>
              </w:rPr>
              <w:t>Effect on Design</w:t>
            </w:r>
          </w:p>
        </w:tc>
      </w:tr>
      <w:tr w:rsidR="007976E2" w:rsidRPr="00F31518" w:rsidTr="005000CD">
        <w:trPr>
          <w:trHeight w:val="1275"/>
        </w:trPr>
        <w:tc>
          <w:tcPr>
            <w:tcW w:w="1420" w:type="dxa"/>
            <w:shd w:val="clear" w:color="auto" w:fill="auto"/>
            <w:hideMark/>
          </w:tcPr>
          <w:p w:rsidR="007976E2" w:rsidRPr="00F31518" w:rsidRDefault="007976E2" w:rsidP="005000CD">
            <w:pPr>
              <w:rPr>
                <w:color w:val="000000"/>
              </w:rPr>
            </w:pPr>
            <w:r w:rsidRPr="00F31518">
              <w:rPr>
                <w:color w:val="000000"/>
              </w:rPr>
              <w:t>Increase Usability of GUI</w:t>
            </w:r>
          </w:p>
          <w:p w:rsidR="007976E2" w:rsidRPr="00F31518" w:rsidRDefault="007976E2" w:rsidP="005000CD">
            <w:pPr>
              <w:rPr>
                <w:color w:val="000000"/>
              </w:rPr>
            </w:pPr>
          </w:p>
        </w:tc>
        <w:tc>
          <w:tcPr>
            <w:tcW w:w="4120" w:type="dxa"/>
            <w:shd w:val="clear" w:color="auto" w:fill="auto"/>
            <w:hideMark/>
          </w:tcPr>
          <w:p w:rsidR="007976E2" w:rsidRPr="00F31518" w:rsidRDefault="007976E2" w:rsidP="005000CD">
            <w:pPr>
              <w:rPr>
                <w:color w:val="000000"/>
              </w:rPr>
            </w:pPr>
            <w:r w:rsidRPr="00F31518">
              <w:rPr>
                <w:color w:val="000000"/>
              </w:rPr>
              <w:t>Currently, the GUI does not provide any method of determining specific cell values. One possibility for addressing this would be to show the value of a cell in a tooltip when the user hovers over it. Also, feedback from user studies could be obtained to make the GUI otherwise more user friendly.</w:t>
            </w:r>
          </w:p>
        </w:tc>
        <w:tc>
          <w:tcPr>
            <w:tcW w:w="3880" w:type="dxa"/>
            <w:shd w:val="clear" w:color="auto" w:fill="auto"/>
            <w:hideMark/>
          </w:tcPr>
          <w:p w:rsidR="007976E2" w:rsidRPr="00F31518" w:rsidRDefault="007976E2" w:rsidP="005000CD">
            <w:pPr>
              <w:rPr>
                <w:color w:val="000000"/>
              </w:rPr>
            </w:pPr>
            <w:r w:rsidRPr="00F31518">
              <w:rPr>
                <w:color w:val="000000"/>
              </w:rPr>
              <w:t>Adding tooltips or otherwise changing the GUI ought to usually be fairly straightforward and not have deep architectural implications. Most of the effort would go into getting feedback from users and reconciling conflicting advice.</w:t>
            </w:r>
          </w:p>
          <w:p w:rsidR="007976E2" w:rsidRPr="00F31518" w:rsidRDefault="007976E2" w:rsidP="005000CD">
            <w:pPr>
              <w:rPr>
                <w:color w:val="000000"/>
              </w:rPr>
            </w:pPr>
          </w:p>
        </w:tc>
      </w:tr>
      <w:tr w:rsidR="007976E2" w:rsidRPr="00F31518" w:rsidTr="005000CD">
        <w:trPr>
          <w:trHeight w:val="1275"/>
        </w:trPr>
        <w:tc>
          <w:tcPr>
            <w:tcW w:w="1420" w:type="dxa"/>
            <w:shd w:val="clear" w:color="auto" w:fill="auto"/>
            <w:hideMark/>
          </w:tcPr>
          <w:p w:rsidR="007976E2" w:rsidRPr="00F31518" w:rsidRDefault="007976E2" w:rsidP="005000CD">
            <w:pPr>
              <w:rPr>
                <w:color w:val="000000"/>
              </w:rPr>
            </w:pPr>
            <w:r w:rsidRPr="00F31518">
              <w:rPr>
                <w:color w:val="000000"/>
              </w:rPr>
              <w:t>Increase Extensibility Via Plugins</w:t>
            </w:r>
          </w:p>
          <w:p w:rsidR="007976E2" w:rsidRPr="00F31518" w:rsidRDefault="007976E2" w:rsidP="005000CD">
            <w:pPr>
              <w:rPr>
                <w:color w:val="000000"/>
              </w:rPr>
            </w:pPr>
          </w:p>
        </w:tc>
        <w:tc>
          <w:tcPr>
            <w:tcW w:w="4120" w:type="dxa"/>
            <w:shd w:val="clear" w:color="auto" w:fill="auto"/>
            <w:hideMark/>
          </w:tcPr>
          <w:p w:rsidR="007976E2" w:rsidRPr="00F31518" w:rsidRDefault="007976E2" w:rsidP="005000CD">
            <w:pPr>
              <w:rPr>
                <w:color w:val="000000"/>
              </w:rPr>
            </w:pPr>
            <w:r w:rsidRPr="00F31518">
              <w:rPr>
                <w:color w:val="000000"/>
              </w:rPr>
              <w:t xml:space="preserve">Currently, to add a new algorithm to the list of selections for a user, manual code changes are needed. The proposal here is to increase extensibility by having new algorithms implement a common </w:t>
            </w:r>
            <w:r w:rsidRPr="00F31518">
              <w:rPr>
                <w:color w:val="000000"/>
              </w:rPr>
              <w:lastRenderedPageBreak/>
              <w:t>interface and performing a standard installation procedure.</w:t>
            </w:r>
          </w:p>
          <w:p w:rsidR="007976E2" w:rsidRPr="00F31518" w:rsidRDefault="007976E2" w:rsidP="005000CD">
            <w:pPr>
              <w:rPr>
                <w:color w:val="000000"/>
              </w:rPr>
            </w:pPr>
          </w:p>
        </w:tc>
        <w:tc>
          <w:tcPr>
            <w:tcW w:w="3880" w:type="dxa"/>
            <w:shd w:val="clear" w:color="auto" w:fill="auto"/>
            <w:hideMark/>
          </w:tcPr>
          <w:p w:rsidR="007976E2" w:rsidRPr="00F31518" w:rsidRDefault="007976E2" w:rsidP="005000CD">
            <w:pPr>
              <w:rPr>
                <w:color w:val="000000"/>
              </w:rPr>
            </w:pPr>
            <w:r w:rsidRPr="00F31518">
              <w:rPr>
                <w:color w:val="000000"/>
              </w:rPr>
              <w:lastRenderedPageBreak/>
              <w:t xml:space="preserve">To enable this, the current interface for algorithms (currently called Simulator) would have to be carefully scrutinized to ensure that all required methods are present. It currently appears that this interface is already </w:t>
            </w:r>
            <w:r w:rsidRPr="00F31518">
              <w:rPr>
                <w:color w:val="000000"/>
              </w:rPr>
              <w:lastRenderedPageBreak/>
              <w:t>good enough for the purpose. A second change would involve how algorithms are placed in the combo selection box and how they are retrieved from it. Changes would have to be made so that if a JAR file is in a conventionally recognized location, any algorithms provided by that JAR would be loaded into the combo box. The run functionality then would need to retrieve a reference to the algorithm from a registry rather than depending on built-in knowledge of the algorithm based on the</w:t>
            </w:r>
            <w:r w:rsidR="00BD0A38">
              <w:rPr>
                <w:color w:val="000000"/>
              </w:rPr>
              <w:t xml:space="preserve"> String value in the combo box.</w:t>
            </w:r>
          </w:p>
        </w:tc>
      </w:tr>
    </w:tbl>
    <w:p w:rsidR="00BD0A38" w:rsidRDefault="00BD0A38" w:rsidP="00BD0A38">
      <w:pPr>
        <w:pStyle w:val="NormalWeb"/>
        <w:spacing w:before="0" w:after="0"/>
        <w:rPr>
          <w:b/>
          <w:bCs/>
          <w:color w:val="000000"/>
          <w:sz w:val="28"/>
          <w:szCs w:val="28"/>
        </w:rPr>
      </w:pPr>
    </w:p>
    <w:p w:rsidR="005000CD" w:rsidRPr="00F31518" w:rsidRDefault="005000CD" w:rsidP="00BD0A38">
      <w:pPr>
        <w:pStyle w:val="NormalWeb"/>
        <w:spacing w:before="0" w:after="0" w:line="360" w:lineRule="auto"/>
        <w:rPr>
          <w:color w:val="000000"/>
          <w:sz w:val="28"/>
          <w:szCs w:val="28"/>
        </w:rPr>
      </w:pPr>
      <w:r w:rsidRPr="00F31518">
        <w:rPr>
          <w:b/>
          <w:bCs/>
          <w:color w:val="000000"/>
          <w:sz w:val="28"/>
          <w:szCs w:val="28"/>
        </w:rPr>
        <w:t>Discussion</w:t>
      </w:r>
      <w:r w:rsidR="00480D87" w:rsidRPr="00F31518">
        <w:rPr>
          <w:b/>
          <w:bCs/>
          <w:color w:val="000000"/>
          <w:sz w:val="28"/>
          <w:szCs w:val="28"/>
        </w:rPr>
        <w:t>:</w:t>
      </w:r>
    </w:p>
    <w:p w:rsidR="00BD0A38" w:rsidRDefault="005000CD" w:rsidP="00510D38">
      <w:pPr>
        <w:pStyle w:val="NormalWeb"/>
        <w:spacing w:before="0" w:after="0" w:line="480" w:lineRule="auto"/>
        <w:jc w:val="both"/>
        <w:rPr>
          <w:color w:val="000000"/>
        </w:rPr>
      </w:pPr>
      <w:r w:rsidRPr="00F31518">
        <w:rPr>
          <w:color w:val="000000"/>
        </w:rPr>
        <w:tab/>
        <w:t xml:space="preserve">The experiment involved the creation of small custom Java programs and it was necessary to prevent other programs from running as much as possible to avoid interference with the results. Considering performance first, interestingly, using primitive doubles instead of primitive floats improved performance. While this effect was only about 10 to 15 percent, a much more significant performance effect occurred when moving from primitive floats to wrapped floats. Primitive floats were between two and three times as fast. As would be expected, there was also a small performance penalty for moving from double arrays to double objects; but this was not nearly as dramatic as the penalty for using wrapped floats. </w:t>
      </w:r>
    </w:p>
    <w:p w:rsidR="005000CD" w:rsidRPr="00F31518" w:rsidRDefault="005000CD" w:rsidP="00BD0A38">
      <w:pPr>
        <w:pStyle w:val="NormalWeb"/>
        <w:spacing w:before="0" w:after="0" w:line="480" w:lineRule="auto"/>
        <w:ind w:firstLine="720"/>
        <w:jc w:val="both"/>
        <w:rPr>
          <w:color w:val="000000"/>
        </w:rPr>
      </w:pPr>
      <w:r w:rsidRPr="00F31518">
        <w:rPr>
          <w:color w:val="000000"/>
        </w:rPr>
        <w:t xml:space="preserve">Moving next to consider memory, as expected, floats take less memory as double. However, the effect was much less dramatic than expected. Although doubles take 64-bits instead of 32-bits, the memory improvement for using floats was only 10 to 15 percent. In contrast, moving from using primitive floats to wrapped floats consumed over 35 times as much memory. Using objects instead of arrays for doubles created a minor memory penalty, similar to the penalty for preferring doubles rather than floats. Overall, moving from doubles to floats has a small memory </w:t>
      </w:r>
      <w:r w:rsidRPr="00F31518">
        <w:rPr>
          <w:color w:val="000000"/>
        </w:rPr>
        <w:lastRenderedPageBreak/>
        <w:t xml:space="preserve">benefit, but a small performance penalty. Moving from arrays to objects has a small negative effect on both memory and performance. Finally, moving from primitives to wrapped objects has a very large negative effect on performance and a huge negative effect on memory. </w:t>
      </w:r>
    </w:p>
    <w:p w:rsidR="005000CD" w:rsidRPr="00F31518" w:rsidRDefault="005000CD" w:rsidP="00510D38">
      <w:pPr>
        <w:pStyle w:val="NormalWeb"/>
        <w:spacing w:before="0" w:after="0" w:line="480" w:lineRule="auto"/>
        <w:ind w:firstLine="720"/>
        <w:jc w:val="both"/>
        <w:rPr>
          <w:color w:val="000000"/>
        </w:rPr>
      </w:pPr>
      <w:r w:rsidRPr="00F31518">
        <w:rPr>
          <w:color w:val="000000"/>
        </w:rPr>
        <w:t>While we did not observe differences between the</w:t>
      </w:r>
      <w:r w:rsidR="002929E1" w:rsidRPr="00F31518">
        <w:rPr>
          <w:color w:val="000000"/>
        </w:rPr>
        <w:t xml:space="preserve"> algorithms, we did observe </w:t>
      </w:r>
      <w:r w:rsidR="00510D38" w:rsidRPr="00F31518">
        <w:rPr>
          <w:color w:val="000000"/>
        </w:rPr>
        <w:t>a</w:t>
      </w:r>
      <w:r w:rsidR="002929E1" w:rsidRPr="00F31518">
        <w:rPr>
          <w:color w:val="000000"/>
        </w:rPr>
        <w:t xml:space="preserve"> linear</w:t>
      </w:r>
      <w:r w:rsidRPr="00F31518">
        <w:rPr>
          <w:color w:val="000000"/>
        </w:rPr>
        <w:t xml:space="preserve"> increase in the number of iterations required for convergence as dimension increased with respect </w:t>
      </w:r>
      <w:r w:rsidR="002929E1" w:rsidRPr="00F31518">
        <w:rPr>
          <w:color w:val="000000"/>
        </w:rPr>
        <w:t>to the number of iteration</w:t>
      </w:r>
      <w:r w:rsidRPr="00F31518">
        <w:rPr>
          <w:color w:val="000000"/>
        </w:rPr>
        <w:t>.</w:t>
      </w:r>
    </w:p>
    <w:p w:rsidR="005000CD" w:rsidRPr="00F31518" w:rsidRDefault="005000CD" w:rsidP="00510D38">
      <w:pPr>
        <w:pStyle w:val="NormalWeb"/>
        <w:spacing w:before="0" w:after="0" w:line="480" w:lineRule="auto"/>
        <w:ind w:firstLine="720"/>
        <w:jc w:val="both"/>
        <w:rPr>
          <w:b/>
          <w:bCs/>
          <w:color w:val="000000"/>
          <w:sz w:val="28"/>
          <w:szCs w:val="28"/>
        </w:rPr>
      </w:pPr>
      <w:r w:rsidRPr="00F31518">
        <w:rPr>
          <w:color w:val="000000"/>
        </w:rPr>
        <w:t>The study process could be improved by creating tools that allow for multiple algorithms to run in parallel, and the same program to be run multiple times, as suggested by the change scenarios in the adaptability section. One interesting anomaly is that doubles had better performance than floats. There does not seem to be any principled explanation for why a larger data type should be faster to process than a smaller data type. We speculate that the Java Virtual Machine is better optimized for handling 64-bit doubles than 32-bit floats.</w:t>
      </w:r>
    </w:p>
    <w:p w:rsidR="005000CD" w:rsidRPr="00F31518" w:rsidRDefault="005000CD" w:rsidP="00BD0A38">
      <w:pPr>
        <w:pStyle w:val="NormalWeb"/>
        <w:spacing w:before="0" w:after="0" w:line="360" w:lineRule="auto"/>
        <w:rPr>
          <w:color w:val="000000"/>
        </w:rPr>
      </w:pPr>
      <w:r w:rsidRPr="00F31518">
        <w:rPr>
          <w:b/>
          <w:bCs/>
          <w:color w:val="000000"/>
          <w:sz w:val="28"/>
          <w:szCs w:val="28"/>
        </w:rPr>
        <w:t>Conclusion:</w:t>
      </w:r>
    </w:p>
    <w:p w:rsidR="005000CD" w:rsidRPr="00F31518" w:rsidRDefault="005000CD" w:rsidP="00510D38">
      <w:pPr>
        <w:pStyle w:val="NormalWeb"/>
        <w:spacing w:before="0" w:after="0" w:line="480" w:lineRule="auto"/>
        <w:jc w:val="both"/>
      </w:pPr>
      <w:r w:rsidRPr="00F31518">
        <w:rPr>
          <w:color w:val="000000"/>
        </w:rPr>
        <w:tab/>
        <w:t xml:space="preserve">Our study successfully enabled us to answer the four research questions we posed. First, we found that processing times grew exponentially for all four algorithms, but that using wrapped floats was most expensive. Second, with respect to memory, there was a huge penalty for using wrapped values, but only a surprisingly small penalty for using doubles instead of floats. Third, with respect to iterations, we found that as the number of dimensions increased, the number of iterations required for the algorithm to converge increased </w:t>
      </w:r>
      <w:r w:rsidR="002929E1" w:rsidRPr="00F31518">
        <w:rPr>
          <w:color w:val="000000"/>
        </w:rPr>
        <w:t>linearly</w:t>
      </w:r>
      <w:r w:rsidRPr="00F31518">
        <w:rPr>
          <w:color w:val="000000"/>
        </w:rPr>
        <w:t>. Fourth, we found that doubles were best for maximizing performance while floats were best for minimizing memory use. As with so many things in computer science, there are unavoidable trade-offs here. To maximize performance and minimize</w:t>
      </w:r>
      <w:r w:rsidR="007976E2" w:rsidRPr="00F31518">
        <w:rPr>
          <w:color w:val="000000"/>
        </w:rPr>
        <w:t xml:space="preserve"> </w:t>
      </w:r>
      <w:r w:rsidRPr="00F31518">
        <w:rPr>
          <w:color w:val="000000"/>
        </w:rPr>
        <w:t xml:space="preserve">memory, the algorithms Twdahp and Tpdohp would certainly be rejected, and the choice would be between Tpdahp </w:t>
      </w:r>
      <w:r w:rsidR="00510D38" w:rsidRPr="00F31518">
        <w:rPr>
          <w:color w:val="000000"/>
        </w:rPr>
        <w:t>and</w:t>
      </w:r>
      <w:r w:rsidRPr="00F31518">
        <w:rPr>
          <w:color w:val="000000"/>
        </w:rPr>
        <w:t xml:space="preserve"> Tpfahp depending on whether the priority was maximizing performance or minimizing memory use.</w:t>
      </w:r>
    </w:p>
    <w:sectPr w:rsidR="005000CD" w:rsidRPr="00F31518" w:rsidSect="00AA5237">
      <w:footerReference w:type="even" r:id="rId10"/>
      <w:footerReference w:type="default" r:id="rId11"/>
      <w:pgSz w:w="12240" w:h="15840" w:code="1"/>
      <w:pgMar w:top="1440" w:right="1440" w:bottom="1440" w:left="1440" w:header="36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33" w:rsidRDefault="00CF1333">
      <w:r>
        <w:separator/>
      </w:r>
    </w:p>
  </w:endnote>
  <w:endnote w:type="continuationSeparator" w:id="0">
    <w:p w:rsidR="00CF1333" w:rsidRDefault="00CF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Bright">
    <w:panose1 w:val="0204060205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UltraLight">
    <w:altName w:val="Times New Roman"/>
    <w:charset w:val="00"/>
    <w:family w:val="roman"/>
    <w:pitch w:val="default"/>
  </w:font>
  <w:font w:name="Helvetica Neue Ligh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333" w:rsidRDefault="00CF1333">
    <w:pPr>
      <w:pStyle w:val="Footer1"/>
      <w:tabs>
        <w:tab w:val="clear" w:pos="8640"/>
        <w:tab w:val="right" w:pos="8620"/>
      </w:tabs>
      <w:jc w:val="center"/>
    </w:pPr>
    <w:r>
      <w:fldChar w:fldCharType="begin"/>
    </w:r>
    <w:r>
      <w:instrText xml:space="preserve"> PAGE </w:instrText>
    </w:r>
    <w:r>
      <w:fldChar w:fldCharType="separate"/>
    </w:r>
    <w:r w:rsidR="00933A17">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333" w:rsidRDefault="00CF1333">
    <w:pPr>
      <w:pStyle w:val="Footer1"/>
      <w:tabs>
        <w:tab w:val="clear" w:pos="8640"/>
        <w:tab w:val="right" w:pos="8620"/>
      </w:tabs>
      <w:jc w:val="center"/>
    </w:pPr>
    <w:r>
      <w:fldChar w:fldCharType="begin"/>
    </w:r>
    <w:r>
      <w:instrText xml:space="preserve"> PAGE </w:instrText>
    </w:r>
    <w:r>
      <w:fldChar w:fldCharType="separate"/>
    </w:r>
    <w:r w:rsidR="00933A17">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33" w:rsidRDefault="00CF1333">
      <w:r>
        <w:separator/>
      </w:r>
    </w:p>
  </w:footnote>
  <w:footnote w:type="continuationSeparator" w:id="0">
    <w:p w:rsidR="00CF1333" w:rsidRDefault="00CF1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Lucida Bright" w:eastAsia="Lucida Bright" w:hAnsi="Lucida Bright" w:cs="Lucida Bright"/>
        <w:b/>
        <w:i/>
        <w:iCs/>
        <w:color w:val="000000"/>
        <w:position w:val="0"/>
        <w:sz w:val="24"/>
        <w:szCs w:val="24"/>
        <w:vertAlign w:val="baseline"/>
        <w:lang w:val="en-US" w:eastAsia="en-US"/>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rPr>
        <w:rFonts w:ascii="Lucida Bright" w:eastAsia="Lucida Bright" w:hAnsi="Lucida Bright" w:cs="Lucida Bright"/>
        <w:b/>
        <w:i/>
        <w:iCs/>
        <w:color w:val="000000"/>
        <w:position w:val="0"/>
        <w:sz w:val="24"/>
        <w:szCs w:val="24"/>
        <w:vertAlign w:val="baseline"/>
        <w:lang w:val="en-US" w:eastAsia="en-U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9BF0DB1E"/>
    <w:name w:val="WW8Num3"/>
    <w:lvl w:ilvl="0">
      <w:start w:val="1"/>
      <w:numFmt w:val="decimal"/>
      <w:suff w:val="space"/>
      <w:lvlText w:val="%1."/>
      <w:lvlJc w:val="left"/>
      <w:pPr>
        <w:tabs>
          <w:tab w:val="num" w:pos="0"/>
        </w:tabs>
        <w:ind w:left="706" w:hanging="346"/>
      </w:pPr>
      <w:rPr>
        <w:b w:val="0"/>
      </w:rPr>
    </w:lvl>
  </w:abstractNum>
  <w:abstractNum w:abstractNumId="3">
    <w:nsid w:val="00000004"/>
    <w:multiLevelType w:val="multilevel"/>
    <w:tmpl w:val="00000004"/>
    <w:lvl w:ilvl="0">
      <w:start w:val="1"/>
      <w:numFmt w:val="decimal"/>
      <w:suff w:val="space"/>
      <w:lvlText w:val="%1."/>
      <w:lvlJc w:val="left"/>
      <w:pPr>
        <w:tabs>
          <w:tab w:val="num" w:pos="5760"/>
        </w:tabs>
        <w:ind w:left="6480" w:hanging="360"/>
      </w:pPr>
    </w:lvl>
    <w:lvl w:ilvl="1">
      <w:start w:val="1"/>
      <w:numFmt w:val="decimal"/>
      <w:lvlText w:val="%2."/>
      <w:lvlJc w:val="left"/>
      <w:pPr>
        <w:tabs>
          <w:tab w:val="num" w:pos="6840"/>
        </w:tabs>
        <w:ind w:left="6840" w:hanging="360"/>
      </w:pPr>
    </w:lvl>
    <w:lvl w:ilvl="2">
      <w:start w:val="1"/>
      <w:numFmt w:val="decimal"/>
      <w:lvlText w:val="%3."/>
      <w:lvlJc w:val="left"/>
      <w:pPr>
        <w:tabs>
          <w:tab w:val="num" w:pos="7200"/>
        </w:tabs>
        <w:ind w:left="7200" w:hanging="360"/>
      </w:pPr>
    </w:lvl>
    <w:lvl w:ilvl="3">
      <w:start w:val="1"/>
      <w:numFmt w:val="decimal"/>
      <w:lvlText w:val="%4."/>
      <w:lvlJc w:val="left"/>
      <w:pPr>
        <w:tabs>
          <w:tab w:val="num" w:pos="7560"/>
        </w:tabs>
        <w:ind w:left="7560" w:hanging="360"/>
      </w:pPr>
    </w:lvl>
    <w:lvl w:ilvl="4">
      <w:start w:val="1"/>
      <w:numFmt w:val="decimal"/>
      <w:lvlText w:val="%5."/>
      <w:lvlJc w:val="left"/>
      <w:pPr>
        <w:tabs>
          <w:tab w:val="num" w:pos="7920"/>
        </w:tabs>
        <w:ind w:left="7920" w:hanging="360"/>
      </w:pPr>
    </w:lvl>
    <w:lvl w:ilvl="5">
      <w:start w:val="1"/>
      <w:numFmt w:val="decimal"/>
      <w:lvlText w:val="%6."/>
      <w:lvlJc w:val="left"/>
      <w:pPr>
        <w:tabs>
          <w:tab w:val="num" w:pos="8280"/>
        </w:tabs>
        <w:ind w:left="8280" w:hanging="360"/>
      </w:pPr>
    </w:lvl>
    <w:lvl w:ilvl="6">
      <w:start w:val="1"/>
      <w:numFmt w:val="decimal"/>
      <w:lvlText w:val="%7."/>
      <w:lvlJc w:val="left"/>
      <w:pPr>
        <w:tabs>
          <w:tab w:val="num" w:pos="8640"/>
        </w:tabs>
        <w:ind w:left="8640" w:hanging="360"/>
      </w:pPr>
    </w:lvl>
    <w:lvl w:ilvl="7">
      <w:start w:val="1"/>
      <w:numFmt w:val="decimal"/>
      <w:lvlText w:val="%8."/>
      <w:lvlJc w:val="left"/>
      <w:pPr>
        <w:tabs>
          <w:tab w:val="num" w:pos="9000"/>
        </w:tabs>
        <w:ind w:left="9000" w:hanging="360"/>
      </w:pPr>
    </w:lvl>
    <w:lvl w:ilvl="8">
      <w:start w:val="1"/>
      <w:numFmt w:val="decimal"/>
      <w:lvlText w:val="%9."/>
      <w:lvlJc w:val="left"/>
      <w:pPr>
        <w:tabs>
          <w:tab w:val="num" w:pos="9360"/>
        </w:tabs>
        <w:ind w:left="9360" w:hanging="360"/>
      </w:pPr>
    </w:lvl>
  </w:abstractNum>
  <w:abstractNum w:abstractNumId="4">
    <w:nsid w:val="00000005"/>
    <w:multiLevelType w:val="multilevel"/>
    <w:tmpl w:val="12162EC4"/>
    <w:lvl w:ilvl="0">
      <w:start w:val="1"/>
      <w:numFmt w:val="decimal"/>
      <w:suff w:val="space"/>
      <w:lvlText w:val="%1."/>
      <w:lvlJc w:val="left"/>
      <w:pPr>
        <w:tabs>
          <w:tab w:val="num" w:pos="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C0414DE"/>
    <w:multiLevelType w:val="hybridMultilevel"/>
    <w:tmpl w:val="EB0A96AC"/>
    <w:lvl w:ilvl="0" w:tplc="C914A1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B29DF"/>
    <w:multiLevelType w:val="hybridMultilevel"/>
    <w:tmpl w:val="8A9E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F7145"/>
    <w:multiLevelType w:val="hybridMultilevel"/>
    <w:tmpl w:val="49884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00223"/>
    <w:multiLevelType w:val="hybridMultilevel"/>
    <w:tmpl w:val="78E424BA"/>
    <w:lvl w:ilvl="0" w:tplc="C914A1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07"/>
    <w:rsid w:val="00026018"/>
    <w:rsid w:val="00260C4D"/>
    <w:rsid w:val="00281C31"/>
    <w:rsid w:val="002929E1"/>
    <w:rsid w:val="00480D87"/>
    <w:rsid w:val="004D4B01"/>
    <w:rsid w:val="005000CD"/>
    <w:rsid w:val="00510D38"/>
    <w:rsid w:val="0058324C"/>
    <w:rsid w:val="005A305F"/>
    <w:rsid w:val="00613207"/>
    <w:rsid w:val="007438C7"/>
    <w:rsid w:val="00774611"/>
    <w:rsid w:val="007976E2"/>
    <w:rsid w:val="00843586"/>
    <w:rsid w:val="00933A17"/>
    <w:rsid w:val="00A016F0"/>
    <w:rsid w:val="00A47C87"/>
    <w:rsid w:val="00A844B4"/>
    <w:rsid w:val="00AA5237"/>
    <w:rsid w:val="00B92EB1"/>
    <w:rsid w:val="00BD0A38"/>
    <w:rsid w:val="00BD1743"/>
    <w:rsid w:val="00CF1333"/>
    <w:rsid w:val="00F20D14"/>
    <w:rsid w:val="00F31518"/>
    <w:rsid w:val="00F5345E"/>
    <w:rsid w:val="00F9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chartTrackingRefBased/>
  <w15:docId w15:val="{E26E3B03-6E45-4E7D-8D3E-D5F85EAB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next w:val="Body"/>
    <w:qFormat/>
    <w:pPr>
      <w:keepNext/>
      <w:numPr>
        <w:numId w:val="1"/>
      </w:numPr>
      <w:suppressAutoHyphens/>
      <w:spacing w:before="180" w:line="312" w:lineRule="auto"/>
      <w:outlineLvl w:val="0"/>
    </w:pPr>
    <w:rPr>
      <w:rFonts w:ascii="Helvetica Neue" w:eastAsia="Helvetica Neue" w:hAnsi="Helvetica Neue" w:cs="Helvetica Neue"/>
      <w:b/>
      <w:bCs/>
      <w:color w:val="007BA4"/>
      <w:sz w:val="28"/>
      <w:szCs w:val="28"/>
      <w:lang w:eastAsia="zh-CN"/>
    </w:rPr>
  </w:style>
  <w:style w:type="paragraph" w:styleId="Heading2">
    <w:name w:val="heading 2"/>
    <w:next w:val="Body"/>
    <w:qFormat/>
    <w:pPr>
      <w:keepNext/>
      <w:numPr>
        <w:ilvl w:val="1"/>
        <w:numId w:val="1"/>
      </w:numPr>
      <w:suppressAutoHyphens/>
      <w:spacing w:before="180" w:after="120" w:line="312" w:lineRule="auto"/>
      <w:outlineLvl w:val="1"/>
    </w:pPr>
    <w:rPr>
      <w:rFonts w:ascii="Lucida Bright" w:eastAsia="Lucida Bright" w:hAnsi="Lucida Bright" w:cs="Lucida Bright"/>
      <w:b/>
      <w:bCs/>
      <w:color w:val="000000"/>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Lucida Bright" w:eastAsia="Lucida Bright" w:hAnsi="Lucida Bright" w:cs="Lucida Bright"/>
      <w:b/>
      <w:i/>
      <w:iCs/>
      <w:color w:val="000000"/>
      <w:position w:val="0"/>
      <w:sz w:val="24"/>
      <w:szCs w:val="24"/>
      <w:vertAlign w:val="baseline"/>
      <w:lang w:val="en-US" w:eastAsia="en-U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position w:val="0"/>
      <w:sz w:val="24"/>
      <w:vertAlign w:val="baseline"/>
    </w:rPr>
  </w:style>
  <w:style w:type="character" w:customStyle="1" w:styleId="WW8Num3z0">
    <w:name w:val="WW8Num3z0"/>
    <w:rPr>
      <w:rFonts w:ascii="Times" w:eastAsia="Times" w:hAnsi="Times" w:cs="Lucida Bright"/>
      <w:i/>
      <w:iCs/>
      <w:position w:val="0"/>
      <w:sz w:val="24"/>
      <w:szCs w:val="24"/>
      <w:vertAlign w:val="baseline"/>
      <w:lang w:val="en-US"/>
    </w:rPr>
  </w:style>
  <w:style w:type="character" w:customStyle="1" w:styleId="WW8Num4z0">
    <w:name w:val="WW8Num4z0"/>
    <w:rPr>
      <w:rFonts w:ascii="Lucida Bright" w:eastAsia="Lucida Bright" w:hAnsi="Lucida Bright" w:cs="Lucida Bright"/>
      <w:b/>
      <w:bCs/>
      <w:i/>
      <w:iCs/>
      <w:position w:val="0"/>
      <w:sz w:val="24"/>
      <w:szCs w:val="24"/>
      <w:vertAlign w:val="baseline"/>
      <w:lang w:val="en-US"/>
    </w:rPr>
  </w:style>
  <w:style w:type="character" w:customStyle="1" w:styleId="WW8Num3z1">
    <w:name w:val="WW8Num3z1"/>
    <w:rPr>
      <w:rFonts w:ascii="Lucida Bright" w:eastAsia="Lucida Bright" w:hAnsi="Lucida Bright" w:cs="Lucida Bright"/>
      <w:i/>
      <w:iCs/>
      <w:position w:val="0"/>
      <w:sz w:val="24"/>
      <w:szCs w:val="24"/>
      <w:vertAlign w:val="baseline"/>
      <w:lang w:val="en-US"/>
    </w:rPr>
  </w:style>
  <w:style w:type="character" w:customStyle="1" w:styleId="WW8Num5z0">
    <w:name w:val="WW8Num5z0"/>
    <w:rPr>
      <w:position w:val="0"/>
      <w:sz w:val="24"/>
      <w:vertAlign w:val="baseline"/>
    </w:rPr>
  </w:style>
  <w:style w:type="character" w:customStyle="1" w:styleId="WW8Num6z0">
    <w:name w:val="WW8Num6z0"/>
    <w:rPr>
      <w:rFonts w:ascii="Times" w:eastAsia="Times" w:hAnsi="Times" w:cs="Times"/>
      <w:i/>
      <w:iCs/>
      <w:position w:val="0"/>
      <w:sz w:val="24"/>
      <w:szCs w:val="24"/>
      <w:vertAlign w:val="baseline"/>
      <w:lang w:val="en-US"/>
    </w:rPr>
  </w:style>
  <w:style w:type="character" w:customStyle="1" w:styleId="WW8Num6z1">
    <w:name w:val="WW8Num6z1"/>
    <w:rPr>
      <w:rFonts w:ascii="Lucida Bright" w:eastAsia="Lucida Bright" w:hAnsi="Lucida Bright" w:cs="Lucida Bright"/>
      <w:i/>
      <w:iCs/>
      <w:position w:val="0"/>
      <w:sz w:val="24"/>
      <w:szCs w:val="24"/>
      <w:vertAlign w:val="baseline"/>
      <w:lang w:val="en-US"/>
    </w:rPr>
  </w:style>
  <w:style w:type="character" w:customStyle="1" w:styleId="WW8Num7z0">
    <w:name w:val="WW8Num7z0"/>
    <w:rPr>
      <w:rFonts w:ascii="Times" w:eastAsia="Times" w:hAnsi="Times" w:cs="Times"/>
      <w:i/>
      <w:iCs/>
      <w:position w:val="0"/>
      <w:sz w:val="24"/>
      <w:szCs w:val="24"/>
      <w:vertAlign w:val="baseline"/>
      <w:lang w:val="en-US"/>
    </w:rPr>
  </w:style>
  <w:style w:type="character" w:customStyle="1" w:styleId="WW8Num7z1">
    <w:name w:val="WW8Num7z1"/>
    <w:rPr>
      <w:rFonts w:ascii="Lucida Bright" w:eastAsia="Lucida Bright" w:hAnsi="Lucida Bright" w:cs="Lucida Bright"/>
      <w:i/>
      <w:iCs/>
      <w:position w:val="0"/>
      <w:sz w:val="24"/>
      <w:szCs w:val="24"/>
      <w:vertAlign w:val="baseline"/>
      <w:lang w:val="en-US"/>
    </w:rPr>
  </w:style>
  <w:style w:type="character" w:customStyle="1" w:styleId="WW8Num8z0">
    <w:name w:val="WW8Num8z0"/>
    <w:rPr>
      <w:rFonts w:ascii="Times" w:eastAsia="Times" w:hAnsi="Times" w:cs="Times"/>
      <w:i/>
      <w:iCs/>
      <w:position w:val="0"/>
      <w:sz w:val="24"/>
      <w:szCs w:val="24"/>
      <w:vertAlign w:val="baseline"/>
      <w:lang w:val="en-US"/>
    </w:rPr>
  </w:style>
  <w:style w:type="character" w:customStyle="1" w:styleId="WW8Num8z1">
    <w:name w:val="WW8Num8z1"/>
    <w:rPr>
      <w:rFonts w:ascii="Lucida Bright" w:eastAsia="Lucida Bright" w:hAnsi="Lucida Bright" w:cs="Lucida Bright"/>
      <w:i/>
      <w:iCs/>
      <w:position w:val="0"/>
      <w:sz w:val="24"/>
      <w:szCs w:val="24"/>
      <w:vertAlign w:val="baseline"/>
      <w:lang w:val="en-US"/>
    </w:rPr>
  </w:style>
  <w:style w:type="character" w:customStyle="1" w:styleId="WW8Num9z0">
    <w:name w:val="WW8Num9z0"/>
    <w:rPr>
      <w:rFonts w:ascii="Times" w:eastAsia="Times" w:hAnsi="Times" w:cs="Times"/>
      <w:i/>
      <w:iCs/>
      <w:position w:val="0"/>
      <w:sz w:val="24"/>
      <w:szCs w:val="24"/>
      <w:vertAlign w:val="baseline"/>
      <w:lang w:val="en-US"/>
    </w:rPr>
  </w:style>
  <w:style w:type="character" w:customStyle="1" w:styleId="WW8Num9z1">
    <w:name w:val="WW8Num9z1"/>
    <w:rPr>
      <w:rFonts w:ascii="Lucida Bright" w:eastAsia="Lucida Bright" w:hAnsi="Lucida Bright" w:cs="Lucida Bright"/>
      <w:i/>
      <w:iCs/>
      <w:position w:val="0"/>
      <w:sz w:val="24"/>
      <w:szCs w:val="24"/>
      <w:vertAlign w:val="baseline"/>
      <w:lang w:val="en-US"/>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Times" w:eastAsia="Times" w:hAnsi="Times" w:cs="Times"/>
      <w:i/>
      <w:iCs/>
      <w:position w:val="0"/>
      <w:sz w:val="24"/>
      <w:szCs w:val="24"/>
      <w:vertAlign w:val="baseline"/>
      <w:lang w:val="en-US"/>
    </w:rPr>
  </w:style>
  <w:style w:type="character" w:customStyle="1" w:styleId="WW8Num11z1">
    <w:name w:val="WW8Num11z1"/>
    <w:rPr>
      <w:rFonts w:ascii="Lucida Bright" w:eastAsia="Lucida Bright" w:hAnsi="Lucida Bright" w:cs="Lucida Bright"/>
      <w:i/>
      <w:iCs/>
      <w:position w:val="0"/>
      <w:sz w:val="24"/>
      <w:szCs w:val="24"/>
      <w:vertAlign w:val="baseline"/>
      <w:lang w:val="en-US"/>
    </w:rPr>
  </w:style>
  <w:style w:type="character" w:customStyle="1" w:styleId="WW8Num12z0">
    <w:name w:val="WW8Num12z0"/>
    <w:rPr>
      <w:rFonts w:ascii="Times New Roman" w:eastAsia="Lucida Bright" w:hAnsi="Times New Roman" w:cs="Times New Roman"/>
      <w:iCs/>
      <w:sz w:val="24"/>
      <w:szCs w:val="24"/>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eastAsia="Lucida Bright" w:hAnsi="Times New Roman" w:cs="Times New Roman"/>
      <w:iCs/>
      <w:sz w:val="24"/>
      <w:szCs w:val="2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Lucida Bright" w:hAnsi="Times New Roman" w:cs="Times New Roman"/>
      <w:iCs/>
      <w:sz w:val="24"/>
      <w:szCs w:val="24"/>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w:eastAsia="Times" w:hAnsi="Times" w:cs="Times"/>
      <w:i/>
      <w:iCs/>
      <w:position w:val="0"/>
      <w:sz w:val="24"/>
      <w:szCs w:val="24"/>
      <w:vertAlign w:val="baseline"/>
      <w:lang w:val="en-US"/>
    </w:rPr>
  </w:style>
  <w:style w:type="character" w:customStyle="1" w:styleId="WW8Num15z1">
    <w:name w:val="WW8Num15z1"/>
    <w:rPr>
      <w:rFonts w:ascii="Lucida Bright" w:eastAsia="Lucida Bright" w:hAnsi="Lucida Bright" w:cs="Lucida Bright"/>
      <w:i/>
      <w:iCs/>
      <w:position w:val="0"/>
      <w:sz w:val="24"/>
      <w:szCs w:val="24"/>
      <w:vertAlign w:val="baseline"/>
      <w:lang w:val="en-US"/>
    </w:rPr>
  </w:style>
  <w:style w:type="character" w:customStyle="1" w:styleId="WW-DefaultParagraphFont">
    <w:name w:val="WW-Default Paragraph Font"/>
  </w:style>
  <w:style w:type="character" w:styleId="Hyperlink">
    <w:name w:val="Hyperlink"/>
    <w:rPr>
      <w:u w:val="single"/>
    </w:rPr>
  </w:style>
  <w:style w:type="character" w:customStyle="1" w:styleId="Heading3Char">
    <w:name w:val="Heading 3 Char"/>
    <w:rPr>
      <w:rFonts w:ascii="Cambria" w:eastAsia="Times New Roman" w:hAnsi="Cambria" w:cs="Times New Roman"/>
      <w:b/>
      <w:bCs/>
      <w:sz w:val="26"/>
      <w:szCs w:val="26"/>
    </w:rPr>
  </w:style>
  <w:style w:type="character" w:customStyle="1" w:styleId="apple-converted-space">
    <w:name w:val="apple-converted-space"/>
  </w:style>
  <w:style w:type="character" w:styleId="Emphasis">
    <w:name w:val="Emphasis"/>
    <w:qFormat/>
    <w:rPr>
      <w:i/>
      <w:iCs/>
    </w:rPr>
  </w:style>
  <w:style w:type="character" w:customStyle="1" w:styleId="u">
    <w:name w:val="u"/>
  </w:style>
  <w:style w:type="character" w:customStyle="1" w:styleId="b">
    <w:name w:val="b"/>
  </w:style>
  <w:style w:type="character" w:customStyle="1" w:styleId="HTMLPreformattedChar">
    <w:name w:val="HTML Preformatted Char"/>
    <w:rPr>
      <w:rFonts w:ascii="Courier New" w:hAnsi="Courier New"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pPr>
      <w:tabs>
        <w:tab w:val="right" w:pos="9020"/>
      </w:tabs>
      <w:suppressAutoHyphens/>
    </w:pPr>
    <w:rPr>
      <w:rFonts w:ascii="Helvetica" w:eastAsia="Arial Unicode MS" w:hAnsi="Helvetica" w:cs="Arial Unicode MS"/>
      <w:color w:val="000000"/>
      <w:sz w:val="24"/>
      <w:szCs w:val="24"/>
      <w:lang w:eastAsia="zh-CN"/>
    </w:rPr>
  </w:style>
  <w:style w:type="paragraph" w:customStyle="1" w:styleId="Footer1">
    <w:name w:val="Footer1"/>
    <w:pPr>
      <w:tabs>
        <w:tab w:val="center" w:pos="4320"/>
        <w:tab w:val="right" w:pos="8640"/>
      </w:tabs>
      <w:suppressAutoHyphens/>
      <w:spacing w:before="240" w:line="480" w:lineRule="auto"/>
    </w:pPr>
    <w:rPr>
      <w:rFonts w:ascii="Lucida Bright" w:eastAsia="Lucida Bright" w:hAnsi="Lucida Bright" w:cs="Lucida Bright"/>
      <w:color w:val="000000"/>
      <w:sz w:val="24"/>
      <w:szCs w:val="24"/>
      <w:lang w:eastAsia="zh-CN"/>
    </w:rPr>
  </w:style>
  <w:style w:type="paragraph" w:customStyle="1" w:styleId="Title1">
    <w:name w:val="Title1"/>
    <w:next w:val="Body"/>
    <w:pPr>
      <w:keepNext/>
      <w:suppressAutoHyphens/>
      <w:spacing w:after="100"/>
    </w:pPr>
    <w:rPr>
      <w:rFonts w:ascii="Helvetica Neue UltraLight" w:eastAsia="Helvetica Neue UltraLight" w:hAnsi="Helvetica Neue UltraLight" w:cs="Helvetica Neue UltraLight"/>
      <w:color w:val="000000"/>
      <w:spacing w:val="38"/>
      <w:sz w:val="64"/>
      <w:szCs w:val="64"/>
      <w:lang w:eastAsia="zh-CN"/>
    </w:rPr>
  </w:style>
  <w:style w:type="paragraph" w:customStyle="1" w:styleId="Body">
    <w:name w:val="Body"/>
    <w:pPr>
      <w:suppressAutoHyphens/>
      <w:spacing w:after="180" w:line="312" w:lineRule="auto"/>
    </w:pPr>
    <w:rPr>
      <w:rFonts w:ascii="Helvetica Neue Light" w:eastAsia="Helvetica Neue Light" w:hAnsi="Helvetica Neue Light" w:cs="Helvetica Neue Light"/>
      <w:color w:val="000000"/>
      <w:sz w:val="18"/>
      <w:szCs w:val="18"/>
      <w:lang w:eastAsia="zh-CN"/>
    </w:rPr>
  </w:style>
  <w:style w:type="paragraph" w:customStyle="1" w:styleId="ListNumber1">
    <w:name w:val="List Number1"/>
    <w:pPr>
      <w:suppressAutoHyphens/>
      <w:spacing w:before="240" w:line="480" w:lineRule="auto"/>
    </w:pPr>
    <w:rPr>
      <w:rFonts w:ascii="Lucida Bright" w:eastAsia="Lucida Bright" w:hAnsi="Lucida Bright" w:cs="Lucida Bright"/>
      <w:color w:val="000000"/>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link w:val="HeaderChar"/>
    <w:uiPriority w:val="99"/>
    <w:pPr>
      <w:suppressLineNumbers/>
      <w:tabs>
        <w:tab w:val="center" w:pos="4986"/>
        <w:tab w:val="right" w:pos="9972"/>
      </w:tabs>
    </w:pPr>
  </w:style>
  <w:style w:type="paragraph" w:styleId="NormalWeb">
    <w:name w:val="Normal (Web)"/>
    <w:basedOn w:val="Normal"/>
    <w:uiPriority w:val="99"/>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pPr>
      <w:ind w:left="720"/>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36"/>
      <w:szCs w:val="36"/>
    </w:rPr>
  </w:style>
  <w:style w:type="paragraph" w:styleId="Subtitle">
    <w:name w:val="Subtitle"/>
    <w:basedOn w:val="Heading"/>
    <w:next w:val="BodyText"/>
    <w:qFormat/>
    <w:pPr>
      <w:jc w:val="center"/>
    </w:pPr>
    <w:rPr>
      <w:i/>
      <w:iCs/>
    </w:rPr>
  </w:style>
  <w:style w:type="character" w:customStyle="1" w:styleId="HeaderChar">
    <w:name w:val="Header Char"/>
    <w:link w:val="Header"/>
    <w:uiPriority w:val="99"/>
    <w:rsid w:val="00613207"/>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3143</Words>
  <Characters>16218</Characters>
  <Application>Microsoft Office Word</Application>
  <DocSecurity>0</DocSecurity>
  <Lines>810</Lines>
  <Paragraphs>537</Paragraphs>
  <ScaleCrop>false</ScaleCrop>
  <HeadingPairs>
    <vt:vector size="2" baseType="variant">
      <vt:variant>
        <vt:lpstr>Title</vt:lpstr>
      </vt:variant>
      <vt:variant>
        <vt:i4>1</vt:i4>
      </vt:variant>
    </vt:vector>
  </HeadingPairs>
  <TitlesOfParts>
    <vt:vector size="1" baseType="lpstr">
      <vt:lpstr/>
    </vt:vector>
  </TitlesOfParts>
  <Company>Xerox Company</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Kallakuri, Prabhakar</dc:creator>
  <cp:keywords/>
  <cp:lastModifiedBy>Drew E</cp:lastModifiedBy>
  <cp:revision>6</cp:revision>
  <cp:lastPrinted>2014-09-22T05:25:00Z</cp:lastPrinted>
  <dcterms:created xsi:type="dcterms:W3CDTF">2014-09-22T05:25:00Z</dcterms:created>
  <dcterms:modified xsi:type="dcterms:W3CDTF">2014-09-22T07:11:00Z</dcterms:modified>
</cp:coreProperties>
</file>